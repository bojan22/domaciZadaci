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873C" w14:textId="46C09382" w:rsidR="00946CBB" w:rsidRPr="004C3CD7" w:rsidRDefault="00946CBB" w:rsidP="00946CBB">
      <w:pPr>
        <w:jc w:val="center"/>
        <w:rPr>
          <w:rFonts w:eastAsia="Times New Roman" w:cstheme="minorHAnsi"/>
          <w:b/>
          <w:i/>
          <w:iCs/>
          <w:color w:val="0000FF"/>
          <w:sz w:val="24"/>
          <w:szCs w:val="24"/>
        </w:rPr>
      </w:pPr>
    </w:p>
    <w:p w14:paraId="26F34333" w14:textId="77777777" w:rsidR="00946CBB" w:rsidRPr="004C3CD7" w:rsidRDefault="00946CBB" w:rsidP="00946CBB">
      <w:pPr>
        <w:rPr>
          <w:rFonts w:eastAsia="Times New Roman" w:cstheme="minorHAnsi"/>
          <w:b/>
          <w:i/>
          <w:iCs/>
          <w:color w:val="0000FF"/>
          <w:sz w:val="24"/>
          <w:szCs w:val="24"/>
        </w:rPr>
      </w:pPr>
    </w:p>
    <w:p w14:paraId="2136C831" w14:textId="77777777" w:rsidR="00946CBB" w:rsidRPr="004C3CD7" w:rsidRDefault="00946CBB" w:rsidP="00946CBB">
      <w:pPr>
        <w:rPr>
          <w:rFonts w:eastAsia="Times New Roman" w:cstheme="minorHAnsi"/>
          <w:b/>
          <w:i/>
          <w:iCs/>
          <w:color w:val="0000FF"/>
          <w:sz w:val="24"/>
          <w:szCs w:val="24"/>
        </w:rPr>
      </w:pPr>
    </w:p>
    <w:p w14:paraId="2C445315" w14:textId="77777777" w:rsidR="00946CBB" w:rsidRPr="004C3CD7" w:rsidRDefault="00946CBB" w:rsidP="00946CBB">
      <w:pPr>
        <w:rPr>
          <w:rFonts w:eastAsia="Times New Roman" w:cstheme="minorHAnsi"/>
          <w:b/>
          <w:i/>
          <w:iCs/>
          <w:color w:val="0000FF"/>
          <w:sz w:val="24"/>
          <w:szCs w:val="24"/>
        </w:rPr>
      </w:pPr>
    </w:p>
    <w:p w14:paraId="019DE7D0" w14:textId="77777777" w:rsidR="00946CBB" w:rsidRPr="004C3CD7" w:rsidRDefault="00946CBB" w:rsidP="00946CBB">
      <w:pPr>
        <w:jc w:val="right"/>
        <w:rPr>
          <w:rFonts w:eastAsia="Times New Roman" w:cstheme="minorHAnsi"/>
          <w:b/>
          <w:i/>
          <w:iCs/>
          <w:color w:val="0000FF"/>
          <w:sz w:val="24"/>
          <w:szCs w:val="24"/>
        </w:rPr>
      </w:pPr>
      <w:r w:rsidRPr="004C3CD7">
        <w:rPr>
          <w:rFonts w:eastAsia="Times New Roman" w:cstheme="minorHAnsi"/>
          <w:b/>
          <w:i/>
          <w:iCs/>
          <w:color w:val="0000FF"/>
          <w:sz w:val="24"/>
          <w:szCs w:val="24"/>
        </w:rPr>
        <w:t>&lt;TOOLSQA TEST PROJECT&gt;</w:t>
      </w:r>
    </w:p>
    <w:p w14:paraId="2D394ED7" w14:textId="77777777" w:rsidR="00946CBB" w:rsidRPr="004C3CD7" w:rsidRDefault="00946CBB" w:rsidP="00946CBB">
      <w:pPr>
        <w:jc w:val="right"/>
        <w:rPr>
          <w:rFonts w:eastAsia="Times New Roman" w:cstheme="minorHAnsi"/>
          <w:b/>
          <w:i/>
          <w:iCs/>
          <w:color w:val="0000FF"/>
          <w:sz w:val="24"/>
          <w:szCs w:val="24"/>
        </w:rPr>
      </w:pPr>
    </w:p>
    <w:p w14:paraId="39D798E7" w14:textId="77777777" w:rsidR="00946CBB" w:rsidRPr="004C3CD7" w:rsidRDefault="00946CBB" w:rsidP="00946CBB">
      <w:pPr>
        <w:jc w:val="right"/>
        <w:rPr>
          <w:rFonts w:eastAsia="Times New Roman" w:cstheme="minorHAnsi"/>
          <w:b/>
          <w:i/>
          <w:iCs/>
          <w:color w:val="000000" w:themeColor="text1"/>
          <w:sz w:val="24"/>
          <w:szCs w:val="24"/>
        </w:rPr>
      </w:pPr>
    </w:p>
    <w:p w14:paraId="1C93269A" w14:textId="52FFC93A" w:rsidR="00946CBB" w:rsidRPr="004C3CD7" w:rsidRDefault="00946CBB" w:rsidP="00946CBB">
      <w:pPr>
        <w:jc w:val="right"/>
        <w:rPr>
          <w:rFonts w:eastAsia="Times New Roman" w:cstheme="minorHAnsi"/>
          <w:b/>
          <w:i/>
          <w:iCs/>
          <w:color w:val="0000FF"/>
          <w:sz w:val="24"/>
          <w:szCs w:val="24"/>
        </w:rPr>
      </w:pPr>
      <w:r w:rsidRPr="004C3CD7">
        <w:rPr>
          <w:rFonts w:eastAsia="Times New Roman" w:cstheme="minorHAnsi"/>
          <w:b/>
          <w:i/>
          <w:iCs/>
          <w:color w:val="000000" w:themeColor="text1"/>
          <w:sz w:val="24"/>
          <w:szCs w:val="24"/>
        </w:rPr>
        <w:t>TEST PLAN</w:t>
      </w:r>
    </w:p>
    <w:p w14:paraId="46133C4C" w14:textId="77777777" w:rsidR="00946CBB" w:rsidRPr="004C3CD7" w:rsidRDefault="00946CBB" w:rsidP="00946CBB">
      <w:pPr>
        <w:jc w:val="right"/>
        <w:rPr>
          <w:rFonts w:eastAsia="Times New Roman" w:cstheme="minorHAnsi"/>
          <w:b/>
          <w:i/>
          <w:iCs/>
          <w:color w:val="0000FF"/>
          <w:sz w:val="24"/>
          <w:szCs w:val="24"/>
        </w:rPr>
      </w:pPr>
    </w:p>
    <w:p w14:paraId="37AF1685" w14:textId="77777777" w:rsidR="00946CBB" w:rsidRPr="004C3CD7" w:rsidRDefault="00946CBB" w:rsidP="00946CBB">
      <w:pPr>
        <w:jc w:val="right"/>
        <w:rPr>
          <w:rFonts w:eastAsia="Times New Roman" w:cstheme="minorHAnsi"/>
          <w:b/>
          <w:i/>
          <w:iCs/>
          <w:color w:val="000000" w:themeColor="text1"/>
          <w:sz w:val="24"/>
          <w:szCs w:val="24"/>
        </w:rPr>
      </w:pPr>
    </w:p>
    <w:p w14:paraId="6686A519" w14:textId="4F27748D" w:rsidR="00946CBB" w:rsidRPr="004C3CD7" w:rsidRDefault="00946CBB" w:rsidP="00946CBB">
      <w:pPr>
        <w:jc w:val="right"/>
        <w:rPr>
          <w:rFonts w:eastAsia="Times New Roman" w:cstheme="minorHAnsi"/>
          <w:b/>
          <w:i/>
          <w:iCs/>
          <w:color w:val="0000FF"/>
          <w:sz w:val="24"/>
          <w:szCs w:val="24"/>
        </w:rPr>
      </w:pPr>
      <w:r w:rsidRPr="004C3CD7">
        <w:rPr>
          <w:rFonts w:eastAsia="Times New Roman" w:cstheme="minorHAnsi"/>
          <w:b/>
          <w:i/>
          <w:iCs/>
          <w:color w:val="000000" w:themeColor="text1"/>
          <w:sz w:val="24"/>
          <w:szCs w:val="24"/>
        </w:rPr>
        <w:t xml:space="preserve">Version </w:t>
      </w:r>
      <w:r w:rsidRPr="004C3CD7">
        <w:rPr>
          <w:rFonts w:eastAsia="Times New Roman" w:cstheme="minorHAnsi"/>
          <w:b/>
          <w:i/>
          <w:iCs/>
          <w:color w:val="0000FF"/>
          <w:sz w:val="24"/>
          <w:szCs w:val="24"/>
        </w:rPr>
        <w:t>&lt;1.0&gt;</w:t>
      </w:r>
    </w:p>
    <w:p w14:paraId="7DFF8893" w14:textId="77777777" w:rsidR="00946CBB" w:rsidRPr="004C3CD7" w:rsidRDefault="00946CBB" w:rsidP="00946CBB">
      <w:pPr>
        <w:jc w:val="right"/>
        <w:rPr>
          <w:rFonts w:eastAsia="Times New Roman" w:cstheme="minorHAnsi"/>
          <w:b/>
          <w:i/>
          <w:iCs/>
          <w:color w:val="0000FF"/>
          <w:sz w:val="24"/>
          <w:szCs w:val="24"/>
        </w:rPr>
      </w:pPr>
    </w:p>
    <w:p w14:paraId="0A0C9F2F" w14:textId="74B9264F" w:rsidR="00946CBB" w:rsidRPr="004C3CD7" w:rsidRDefault="00946CBB" w:rsidP="00946CBB">
      <w:pPr>
        <w:jc w:val="right"/>
        <w:rPr>
          <w:rFonts w:eastAsia="Times New Roman" w:cstheme="minorHAnsi"/>
          <w:b/>
          <w:i/>
          <w:iCs/>
          <w:color w:val="0000FF"/>
          <w:sz w:val="24"/>
          <w:szCs w:val="24"/>
        </w:rPr>
      </w:pPr>
      <w:r w:rsidRPr="004C3CD7">
        <w:rPr>
          <w:rFonts w:eastAsia="Times New Roman" w:cstheme="minorHAnsi"/>
          <w:b/>
          <w:i/>
          <w:iCs/>
          <w:color w:val="0000FF"/>
          <w:sz w:val="24"/>
          <w:szCs w:val="24"/>
        </w:rPr>
        <w:t>04.05.22</w:t>
      </w:r>
    </w:p>
    <w:p w14:paraId="0E3079B1" w14:textId="77777777" w:rsidR="00946CBB" w:rsidRPr="004C3CD7" w:rsidRDefault="00946CBB" w:rsidP="00946CBB">
      <w:pPr>
        <w:jc w:val="right"/>
        <w:rPr>
          <w:rFonts w:eastAsia="Times New Roman" w:cstheme="minorHAnsi"/>
          <w:b/>
          <w:i/>
          <w:iCs/>
          <w:color w:val="0000FF"/>
          <w:sz w:val="24"/>
          <w:szCs w:val="24"/>
        </w:rPr>
      </w:pPr>
    </w:p>
    <w:p w14:paraId="4ED483AA" w14:textId="517BFC84" w:rsidR="00946CBB" w:rsidRPr="004C3CD7" w:rsidRDefault="00946CBB" w:rsidP="00946CBB">
      <w:pPr>
        <w:jc w:val="right"/>
        <w:rPr>
          <w:rFonts w:cstheme="minorHAnsi"/>
          <w:sz w:val="24"/>
          <w:szCs w:val="24"/>
        </w:rPr>
      </w:pPr>
      <w:r w:rsidRPr="004C3CD7">
        <w:rPr>
          <w:rFonts w:eastAsia="Times New Roman" w:cstheme="minorHAnsi"/>
          <w:b/>
          <w:i/>
          <w:iCs/>
          <w:color w:val="0000FF"/>
          <w:sz w:val="24"/>
          <w:szCs w:val="24"/>
        </w:rPr>
        <w:br w:type="page"/>
      </w:r>
    </w:p>
    <w:p w14:paraId="3C54919D" w14:textId="0820094A" w:rsidR="00A9204E" w:rsidRPr="004C3CD7" w:rsidRDefault="00946CBB" w:rsidP="00946CBB">
      <w:pPr>
        <w:jc w:val="center"/>
        <w:rPr>
          <w:rFonts w:cstheme="minorHAnsi"/>
          <w:b/>
          <w:bCs/>
          <w:sz w:val="24"/>
          <w:szCs w:val="24"/>
        </w:rPr>
      </w:pPr>
      <w:r w:rsidRPr="004C3CD7">
        <w:rPr>
          <w:rFonts w:cstheme="minorHAnsi"/>
          <w:b/>
          <w:bCs/>
          <w:sz w:val="24"/>
          <w:szCs w:val="24"/>
        </w:rPr>
        <w:lastRenderedPageBreak/>
        <w:t>VERSION HISTORY</w:t>
      </w:r>
    </w:p>
    <w:p w14:paraId="24FCE268" w14:textId="14867180" w:rsidR="00946CBB" w:rsidRPr="004C3CD7" w:rsidRDefault="00946CBB" w:rsidP="00946CBB">
      <w:pPr>
        <w:jc w:val="center"/>
        <w:rPr>
          <w:rFonts w:cstheme="minorHAnsi"/>
          <w:b/>
          <w:bCs/>
          <w:sz w:val="24"/>
          <w:szCs w:val="24"/>
        </w:rPr>
      </w:pPr>
    </w:p>
    <w:p w14:paraId="04BCEB15" w14:textId="31CD0890" w:rsidR="00946CBB" w:rsidRPr="004C3CD7" w:rsidRDefault="00946CBB" w:rsidP="00946CBB">
      <w:pPr>
        <w:rPr>
          <w:rFonts w:cstheme="minorHAnsi"/>
          <w:sz w:val="24"/>
          <w:szCs w:val="24"/>
        </w:rPr>
      </w:pPr>
      <w:r w:rsidRPr="004C3CD7">
        <w:rPr>
          <w:rFonts w:cstheme="minorHAnsi"/>
          <w:sz w:val="24"/>
          <w:szCs w:val="24"/>
        </w:rPr>
        <w:t xml:space="preserve">Provide information on how the development and distribution of the </w:t>
      </w:r>
      <w:r w:rsidRPr="004C3CD7">
        <w:rPr>
          <w:rFonts w:cstheme="minorHAnsi"/>
          <w:b/>
          <w:sz w:val="24"/>
          <w:szCs w:val="24"/>
        </w:rPr>
        <w:fldChar w:fldCharType="begin"/>
      </w:r>
      <w:r w:rsidRPr="004C3CD7">
        <w:rPr>
          <w:rFonts w:cstheme="minorHAnsi"/>
          <w:b/>
          <w:sz w:val="24"/>
          <w:szCs w:val="24"/>
        </w:rPr>
        <w:instrText xml:space="preserve"> DOCPROPERTY  Title  \* MERGEFORMAT </w:instrText>
      </w:r>
      <w:r w:rsidRPr="004C3CD7">
        <w:rPr>
          <w:rFonts w:cstheme="minorHAnsi"/>
          <w:b/>
          <w:sz w:val="24"/>
          <w:szCs w:val="24"/>
        </w:rPr>
        <w:fldChar w:fldCharType="separate"/>
      </w:r>
      <w:r w:rsidRPr="004C3CD7">
        <w:rPr>
          <w:rFonts w:cstheme="minorHAnsi"/>
          <w:b/>
          <w:sz w:val="24"/>
          <w:szCs w:val="24"/>
        </w:rPr>
        <w:t>Test Plan</w:t>
      </w:r>
      <w:r w:rsidRPr="004C3CD7">
        <w:rPr>
          <w:rFonts w:cstheme="minorHAnsi"/>
          <w:b/>
          <w:sz w:val="24"/>
          <w:szCs w:val="24"/>
        </w:rPr>
        <w:fldChar w:fldCharType="end"/>
      </w:r>
      <w:r w:rsidRPr="004C3CD7">
        <w:rPr>
          <w:rFonts w:cstheme="minorHAnsi"/>
          <w:sz w:val="24"/>
          <w:szCs w:val="24"/>
        </w:rPr>
        <w: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r w:rsidR="00E56549" w:rsidRPr="004C3CD7">
        <w:rPr>
          <w:rFonts w:cstheme="minorHAnsi"/>
          <w:sz w:val="24"/>
          <w:szCs w:val="24"/>
        </w:rPr>
        <w:t>.</w:t>
      </w:r>
    </w:p>
    <w:p w14:paraId="21CE545B" w14:textId="0386EAF3" w:rsidR="00E56549" w:rsidRPr="004C3CD7" w:rsidRDefault="00E56549" w:rsidP="00946CBB">
      <w:pPr>
        <w:rPr>
          <w:rFonts w:cstheme="minorHAnsi"/>
          <w:sz w:val="24"/>
          <w:szCs w:val="24"/>
        </w:rPr>
      </w:pPr>
    </w:p>
    <w:tbl>
      <w:tblPr>
        <w:tblpPr w:leftFromText="180" w:rightFromText="180" w:vertAnchor="text" w:horzAnchor="margin" w:tblpYSpec="inside"/>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2070"/>
        <w:gridCol w:w="1440"/>
        <w:gridCol w:w="1890"/>
        <w:gridCol w:w="1710"/>
        <w:gridCol w:w="1440"/>
      </w:tblGrid>
      <w:tr w:rsidR="000E4589" w:rsidRPr="004C3CD7" w14:paraId="376B2020" w14:textId="77777777" w:rsidTr="004E5CF8">
        <w:tc>
          <w:tcPr>
            <w:tcW w:w="985" w:type="dxa"/>
            <w:tcBorders>
              <w:top w:val="single" w:sz="4" w:space="0" w:color="auto"/>
              <w:left w:val="single" w:sz="4" w:space="0" w:color="auto"/>
              <w:bottom w:val="single" w:sz="4" w:space="0" w:color="auto"/>
              <w:right w:val="single" w:sz="4" w:space="0" w:color="auto"/>
            </w:tcBorders>
            <w:shd w:val="clear" w:color="auto" w:fill="D9D9D9"/>
            <w:hideMark/>
          </w:tcPr>
          <w:p w14:paraId="0921ACDC"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Version</w:t>
            </w:r>
            <w:r w:rsidRPr="004C3CD7">
              <w:rPr>
                <w:rFonts w:eastAsia="Times New Roman" w:cstheme="minorHAnsi"/>
                <w:b/>
                <w:bCs/>
                <w:sz w:val="24"/>
                <w:szCs w:val="24"/>
              </w:rPr>
              <w:br/>
              <w:t>#</w:t>
            </w:r>
          </w:p>
        </w:tc>
        <w:tc>
          <w:tcPr>
            <w:tcW w:w="2070" w:type="dxa"/>
            <w:tcBorders>
              <w:top w:val="single" w:sz="4" w:space="0" w:color="auto"/>
              <w:left w:val="single" w:sz="4" w:space="0" w:color="auto"/>
              <w:bottom w:val="single" w:sz="4" w:space="0" w:color="auto"/>
              <w:right w:val="single" w:sz="4" w:space="0" w:color="auto"/>
            </w:tcBorders>
            <w:shd w:val="clear" w:color="auto" w:fill="D9D9D9"/>
            <w:hideMark/>
          </w:tcPr>
          <w:p w14:paraId="6BF11902"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Implemented</w:t>
            </w:r>
          </w:p>
          <w:p w14:paraId="1B595E8F"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By</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4E8D5F1A"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Revision</w:t>
            </w:r>
          </w:p>
          <w:p w14:paraId="20864968"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Date</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5ABACFE7"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Approved</w:t>
            </w:r>
          </w:p>
          <w:p w14:paraId="4BC6C8CE"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By</w:t>
            </w:r>
          </w:p>
        </w:tc>
        <w:tc>
          <w:tcPr>
            <w:tcW w:w="1710" w:type="dxa"/>
            <w:tcBorders>
              <w:top w:val="single" w:sz="4" w:space="0" w:color="auto"/>
              <w:left w:val="single" w:sz="4" w:space="0" w:color="auto"/>
              <w:bottom w:val="single" w:sz="4" w:space="0" w:color="auto"/>
              <w:right w:val="single" w:sz="4" w:space="0" w:color="auto"/>
            </w:tcBorders>
            <w:shd w:val="clear" w:color="auto" w:fill="D9D9D9"/>
            <w:hideMark/>
          </w:tcPr>
          <w:p w14:paraId="2412524A"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Approval</w:t>
            </w:r>
          </w:p>
          <w:p w14:paraId="6DEBB759"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Date</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06E5C2B4" w14:textId="77777777" w:rsidR="000E4589" w:rsidRPr="004C3CD7" w:rsidRDefault="000E4589" w:rsidP="000E4589">
            <w:pPr>
              <w:autoSpaceDE w:val="0"/>
              <w:autoSpaceDN w:val="0"/>
              <w:adjustRightInd w:val="0"/>
              <w:spacing w:before="20" w:after="20"/>
              <w:jc w:val="center"/>
              <w:rPr>
                <w:rFonts w:eastAsia="Times New Roman" w:cstheme="minorHAnsi"/>
                <w:b/>
                <w:bCs/>
                <w:sz w:val="24"/>
                <w:szCs w:val="24"/>
              </w:rPr>
            </w:pPr>
            <w:r w:rsidRPr="004C3CD7">
              <w:rPr>
                <w:rFonts w:eastAsia="Times New Roman" w:cstheme="minorHAnsi"/>
                <w:b/>
                <w:bCs/>
                <w:sz w:val="24"/>
                <w:szCs w:val="24"/>
              </w:rPr>
              <w:t>Reason</w:t>
            </w:r>
          </w:p>
        </w:tc>
      </w:tr>
      <w:tr w:rsidR="000E4589" w:rsidRPr="004C3CD7" w14:paraId="1036148A" w14:textId="77777777" w:rsidTr="004E5CF8">
        <w:tc>
          <w:tcPr>
            <w:tcW w:w="985" w:type="dxa"/>
            <w:tcBorders>
              <w:top w:val="single" w:sz="4" w:space="0" w:color="auto"/>
              <w:left w:val="single" w:sz="4" w:space="0" w:color="auto"/>
              <w:bottom w:val="single" w:sz="4" w:space="0" w:color="auto"/>
              <w:right w:val="single" w:sz="4" w:space="0" w:color="auto"/>
            </w:tcBorders>
            <w:hideMark/>
          </w:tcPr>
          <w:p w14:paraId="23BC2FF6" w14:textId="77777777" w:rsidR="000E4589" w:rsidRPr="004E5CF8" w:rsidRDefault="000E4589" w:rsidP="000E4589">
            <w:pPr>
              <w:keepLines/>
              <w:widowControl w:val="0"/>
              <w:spacing w:line="240" w:lineRule="atLeast"/>
              <w:jc w:val="center"/>
              <w:rPr>
                <w:rFonts w:eastAsia="Times New Roman" w:cstheme="minorHAnsi"/>
                <w:b/>
                <w:bCs/>
                <w:sz w:val="24"/>
                <w:szCs w:val="24"/>
              </w:rPr>
            </w:pPr>
            <w:r w:rsidRPr="004E5CF8">
              <w:rPr>
                <w:rFonts w:eastAsia="Times New Roman" w:cstheme="minorHAnsi"/>
                <w:b/>
                <w:bCs/>
                <w:sz w:val="24"/>
                <w:szCs w:val="24"/>
              </w:rPr>
              <w:t>1.0</w:t>
            </w:r>
          </w:p>
        </w:tc>
        <w:tc>
          <w:tcPr>
            <w:tcW w:w="2070" w:type="dxa"/>
            <w:tcBorders>
              <w:top w:val="single" w:sz="4" w:space="0" w:color="auto"/>
              <w:left w:val="single" w:sz="4" w:space="0" w:color="auto"/>
              <w:bottom w:val="single" w:sz="4" w:space="0" w:color="auto"/>
              <w:right w:val="single" w:sz="4" w:space="0" w:color="auto"/>
            </w:tcBorders>
            <w:hideMark/>
          </w:tcPr>
          <w:p w14:paraId="0588BD06" w14:textId="77777777" w:rsidR="000E4589" w:rsidRPr="004E5CF8" w:rsidRDefault="000E4589" w:rsidP="000E4589">
            <w:pPr>
              <w:keepLines/>
              <w:widowControl w:val="0"/>
              <w:spacing w:line="240" w:lineRule="atLeast"/>
              <w:rPr>
                <w:rFonts w:eastAsia="Times New Roman" w:cstheme="minorHAnsi"/>
                <w:b/>
                <w:bCs/>
                <w:iCs/>
                <w:color w:val="000000" w:themeColor="text1"/>
                <w:sz w:val="24"/>
                <w:szCs w:val="24"/>
              </w:rPr>
            </w:pPr>
            <w:r w:rsidRPr="004E5CF8">
              <w:rPr>
                <w:rFonts w:eastAsia="Times New Roman" w:cstheme="minorHAnsi"/>
                <w:b/>
                <w:bCs/>
                <w:iCs/>
                <w:color w:val="000000" w:themeColor="text1"/>
                <w:sz w:val="24"/>
                <w:szCs w:val="24"/>
              </w:rPr>
              <w:t>Bojan Zivkovic</w:t>
            </w:r>
          </w:p>
        </w:tc>
        <w:tc>
          <w:tcPr>
            <w:tcW w:w="1440" w:type="dxa"/>
            <w:tcBorders>
              <w:top w:val="single" w:sz="4" w:space="0" w:color="auto"/>
              <w:left w:val="single" w:sz="4" w:space="0" w:color="auto"/>
              <w:bottom w:val="single" w:sz="4" w:space="0" w:color="auto"/>
              <w:right w:val="single" w:sz="4" w:space="0" w:color="auto"/>
            </w:tcBorders>
            <w:hideMark/>
          </w:tcPr>
          <w:p w14:paraId="69C83BAF" w14:textId="77777777" w:rsidR="000E4589" w:rsidRPr="004E5CF8" w:rsidRDefault="000E4589" w:rsidP="000E4589">
            <w:pPr>
              <w:keepLines/>
              <w:widowControl w:val="0"/>
              <w:spacing w:line="240" w:lineRule="atLeast"/>
              <w:rPr>
                <w:rFonts w:eastAsia="Times New Roman" w:cstheme="minorHAnsi"/>
                <w:b/>
                <w:bCs/>
                <w:iCs/>
                <w:color w:val="000000" w:themeColor="text1"/>
                <w:sz w:val="24"/>
                <w:szCs w:val="24"/>
              </w:rPr>
            </w:pPr>
            <w:r w:rsidRPr="00FF5E85">
              <w:rPr>
                <w:rFonts w:eastAsia="Times New Roman" w:cstheme="minorHAnsi"/>
                <w:b/>
                <w:bCs/>
                <w:iCs/>
                <w:color w:val="5B9BD5" w:themeColor="accent1"/>
                <w:sz w:val="24"/>
                <w:szCs w:val="24"/>
              </w:rPr>
              <w:t>&lt;04/05/22</w:t>
            </w:r>
            <w:r w:rsidRPr="004E5CF8">
              <w:rPr>
                <w:rFonts w:eastAsia="Times New Roman" w:cstheme="minorHAnsi"/>
                <w:b/>
                <w:bCs/>
                <w:iCs/>
                <w:color w:val="000000" w:themeColor="text1"/>
                <w:sz w:val="24"/>
                <w:szCs w:val="24"/>
              </w:rPr>
              <w:t>&gt;</w:t>
            </w:r>
          </w:p>
        </w:tc>
        <w:tc>
          <w:tcPr>
            <w:tcW w:w="1890" w:type="dxa"/>
            <w:tcBorders>
              <w:top w:val="single" w:sz="4" w:space="0" w:color="auto"/>
              <w:left w:val="single" w:sz="4" w:space="0" w:color="auto"/>
              <w:bottom w:val="single" w:sz="4" w:space="0" w:color="auto"/>
              <w:right w:val="single" w:sz="4" w:space="0" w:color="auto"/>
            </w:tcBorders>
            <w:hideMark/>
          </w:tcPr>
          <w:p w14:paraId="41A6A4BB" w14:textId="77777777" w:rsidR="000E4589" w:rsidRPr="004E5CF8" w:rsidRDefault="000E4589" w:rsidP="000E4589">
            <w:pPr>
              <w:keepLines/>
              <w:widowControl w:val="0"/>
              <w:spacing w:line="240" w:lineRule="atLeast"/>
              <w:rPr>
                <w:rFonts w:eastAsia="Times New Roman" w:cstheme="minorHAnsi"/>
                <w:b/>
                <w:bCs/>
                <w:iCs/>
                <w:color w:val="000000" w:themeColor="text1"/>
                <w:sz w:val="24"/>
                <w:szCs w:val="24"/>
              </w:rPr>
            </w:pPr>
            <w:r w:rsidRPr="004E5CF8">
              <w:rPr>
                <w:rFonts w:eastAsia="Times New Roman" w:cstheme="minorHAnsi"/>
                <w:b/>
                <w:bCs/>
                <w:iCs/>
                <w:color w:val="000000" w:themeColor="text1"/>
                <w:sz w:val="24"/>
                <w:szCs w:val="24"/>
              </w:rPr>
              <w:t>&lt;Dragoljub &gt;</w:t>
            </w:r>
          </w:p>
        </w:tc>
        <w:tc>
          <w:tcPr>
            <w:tcW w:w="1710" w:type="dxa"/>
            <w:tcBorders>
              <w:top w:val="single" w:sz="4" w:space="0" w:color="auto"/>
              <w:left w:val="single" w:sz="4" w:space="0" w:color="auto"/>
              <w:bottom w:val="single" w:sz="4" w:space="0" w:color="auto"/>
              <w:right w:val="single" w:sz="4" w:space="0" w:color="auto"/>
            </w:tcBorders>
            <w:hideMark/>
          </w:tcPr>
          <w:p w14:paraId="310A72F3" w14:textId="4453DD5E" w:rsidR="000E4589" w:rsidRPr="004E5CF8" w:rsidRDefault="000E4589" w:rsidP="000E4589">
            <w:pPr>
              <w:keepLines/>
              <w:widowControl w:val="0"/>
              <w:spacing w:line="240" w:lineRule="atLeast"/>
              <w:rPr>
                <w:rFonts w:eastAsia="Times New Roman" w:cstheme="minorHAnsi"/>
                <w:b/>
                <w:bCs/>
                <w:iCs/>
                <w:color w:val="000000" w:themeColor="text1"/>
                <w:sz w:val="24"/>
                <w:szCs w:val="24"/>
              </w:rPr>
            </w:pPr>
            <w:r w:rsidRPr="004E5CF8">
              <w:rPr>
                <w:rFonts w:eastAsia="Times New Roman" w:cstheme="minorHAnsi"/>
                <w:b/>
                <w:bCs/>
                <w:iCs/>
                <w:color w:val="000000" w:themeColor="text1"/>
                <w:sz w:val="24"/>
                <w:szCs w:val="24"/>
              </w:rPr>
              <w:t>&lt;</w:t>
            </w:r>
            <w:r w:rsidRPr="00FF5E85">
              <w:rPr>
                <w:rFonts w:eastAsia="Times New Roman" w:cstheme="minorHAnsi"/>
                <w:b/>
                <w:bCs/>
                <w:iCs/>
                <w:color w:val="5B9BD5" w:themeColor="accent1"/>
                <w:sz w:val="24"/>
                <w:szCs w:val="24"/>
              </w:rPr>
              <w:t>0</w:t>
            </w:r>
            <w:r w:rsidR="004E5CF8" w:rsidRPr="00FF5E85">
              <w:rPr>
                <w:rFonts w:eastAsia="Times New Roman" w:cstheme="minorHAnsi"/>
                <w:b/>
                <w:bCs/>
                <w:iCs/>
                <w:color w:val="5B9BD5" w:themeColor="accent1"/>
                <w:sz w:val="24"/>
                <w:szCs w:val="24"/>
              </w:rPr>
              <w:t>4</w:t>
            </w:r>
            <w:r w:rsidRPr="00FF5E85">
              <w:rPr>
                <w:rFonts w:eastAsia="Times New Roman" w:cstheme="minorHAnsi"/>
                <w:b/>
                <w:bCs/>
                <w:iCs/>
                <w:color w:val="5B9BD5" w:themeColor="accent1"/>
                <w:sz w:val="24"/>
                <w:szCs w:val="24"/>
              </w:rPr>
              <w:t>/05/22</w:t>
            </w:r>
            <w:r w:rsidRPr="004E5CF8">
              <w:rPr>
                <w:rFonts w:eastAsia="Times New Roman" w:cstheme="minorHAnsi"/>
                <w:b/>
                <w:bCs/>
                <w:iCs/>
                <w:color w:val="000000" w:themeColor="text1"/>
                <w:sz w:val="24"/>
                <w:szCs w:val="24"/>
              </w:rPr>
              <w:t>&gt;</w:t>
            </w:r>
          </w:p>
        </w:tc>
        <w:tc>
          <w:tcPr>
            <w:tcW w:w="1440" w:type="dxa"/>
            <w:tcBorders>
              <w:top w:val="single" w:sz="4" w:space="0" w:color="auto"/>
              <w:left w:val="single" w:sz="4" w:space="0" w:color="auto"/>
              <w:bottom w:val="single" w:sz="4" w:space="0" w:color="auto"/>
              <w:right w:val="single" w:sz="4" w:space="0" w:color="auto"/>
            </w:tcBorders>
            <w:hideMark/>
          </w:tcPr>
          <w:p w14:paraId="78E8A605" w14:textId="77777777" w:rsidR="000E4589" w:rsidRPr="004C3CD7" w:rsidRDefault="000E4589" w:rsidP="000E4589">
            <w:pPr>
              <w:keepLines/>
              <w:widowControl w:val="0"/>
              <w:spacing w:line="240" w:lineRule="atLeast"/>
              <w:rPr>
                <w:rFonts w:eastAsia="Times New Roman" w:cstheme="minorHAnsi"/>
                <w:sz w:val="24"/>
                <w:szCs w:val="24"/>
              </w:rPr>
            </w:pPr>
          </w:p>
        </w:tc>
      </w:tr>
      <w:tr w:rsidR="000E4589" w:rsidRPr="004C3CD7" w14:paraId="43E8A1A7" w14:textId="77777777" w:rsidTr="004E5CF8">
        <w:tc>
          <w:tcPr>
            <w:tcW w:w="985" w:type="dxa"/>
            <w:tcBorders>
              <w:top w:val="single" w:sz="4" w:space="0" w:color="auto"/>
              <w:left w:val="single" w:sz="4" w:space="0" w:color="auto"/>
              <w:bottom w:val="single" w:sz="4" w:space="0" w:color="auto"/>
              <w:right w:val="single" w:sz="4" w:space="0" w:color="auto"/>
            </w:tcBorders>
          </w:tcPr>
          <w:p w14:paraId="05BEBC64" w14:textId="77777777" w:rsidR="000E4589" w:rsidRPr="004C3CD7" w:rsidRDefault="000E4589" w:rsidP="000E4589">
            <w:pPr>
              <w:keepLines/>
              <w:widowControl w:val="0"/>
              <w:spacing w:line="240" w:lineRule="atLeast"/>
              <w:jc w:val="center"/>
              <w:rPr>
                <w:rFonts w:eastAsia="Times New Roman" w:cstheme="minorHAnsi"/>
                <w:sz w:val="24"/>
                <w:szCs w:val="24"/>
              </w:rPr>
            </w:pPr>
          </w:p>
        </w:tc>
        <w:tc>
          <w:tcPr>
            <w:tcW w:w="2070" w:type="dxa"/>
            <w:tcBorders>
              <w:top w:val="single" w:sz="4" w:space="0" w:color="auto"/>
              <w:left w:val="single" w:sz="4" w:space="0" w:color="auto"/>
              <w:bottom w:val="single" w:sz="4" w:space="0" w:color="auto"/>
              <w:right w:val="single" w:sz="4" w:space="0" w:color="auto"/>
            </w:tcBorders>
          </w:tcPr>
          <w:p w14:paraId="014DFC08" w14:textId="77777777" w:rsidR="000E4589" w:rsidRPr="004C3CD7" w:rsidRDefault="000E4589" w:rsidP="000E4589">
            <w:pPr>
              <w:keepLines/>
              <w:widowControl w:val="0"/>
              <w:spacing w:line="240" w:lineRule="atLeast"/>
              <w:rPr>
                <w:rFonts w:eastAsia="Times New Roman" w:cstheme="minorHAnsi"/>
                <w:sz w:val="24"/>
                <w:szCs w:val="24"/>
              </w:rPr>
            </w:pPr>
          </w:p>
        </w:tc>
        <w:tc>
          <w:tcPr>
            <w:tcW w:w="1440" w:type="dxa"/>
            <w:tcBorders>
              <w:top w:val="single" w:sz="4" w:space="0" w:color="auto"/>
              <w:left w:val="single" w:sz="4" w:space="0" w:color="auto"/>
              <w:bottom w:val="single" w:sz="4" w:space="0" w:color="auto"/>
              <w:right w:val="single" w:sz="4" w:space="0" w:color="auto"/>
            </w:tcBorders>
          </w:tcPr>
          <w:p w14:paraId="27CA7F1F" w14:textId="77777777" w:rsidR="000E4589" w:rsidRPr="004C3CD7" w:rsidRDefault="000E4589" w:rsidP="000E4589">
            <w:pPr>
              <w:keepLines/>
              <w:widowControl w:val="0"/>
              <w:spacing w:line="240" w:lineRule="atLeast"/>
              <w:rPr>
                <w:rFonts w:eastAsia="Times New Roman" w:cstheme="minorHAnsi"/>
                <w:sz w:val="24"/>
                <w:szCs w:val="24"/>
              </w:rPr>
            </w:pPr>
          </w:p>
        </w:tc>
        <w:tc>
          <w:tcPr>
            <w:tcW w:w="1890" w:type="dxa"/>
            <w:tcBorders>
              <w:top w:val="single" w:sz="4" w:space="0" w:color="auto"/>
              <w:left w:val="single" w:sz="4" w:space="0" w:color="auto"/>
              <w:bottom w:val="single" w:sz="4" w:space="0" w:color="auto"/>
              <w:right w:val="single" w:sz="4" w:space="0" w:color="auto"/>
            </w:tcBorders>
          </w:tcPr>
          <w:p w14:paraId="1E7B954B" w14:textId="77777777" w:rsidR="000E4589" w:rsidRPr="004C3CD7" w:rsidRDefault="000E4589" w:rsidP="000E4589">
            <w:pPr>
              <w:keepLines/>
              <w:widowControl w:val="0"/>
              <w:spacing w:line="240" w:lineRule="atLeast"/>
              <w:rPr>
                <w:rFonts w:eastAsia="Times New Roman" w:cstheme="minorHAnsi"/>
                <w:sz w:val="24"/>
                <w:szCs w:val="24"/>
              </w:rPr>
            </w:pPr>
          </w:p>
        </w:tc>
        <w:tc>
          <w:tcPr>
            <w:tcW w:w="1710" w:type="dxa"/>
            <w:tcBorders>
              <w:top w:val="single" w:sz="4" w:space="0" w:color="auto"/>
              <w:left w:val="single" w:sz="4" w:space="0" w:color="auto"/>
              <w:bottom w:val="single" w:sz="4" w:space="0" w:color="auto"/>
              <w:right w:val="single" w:sz="4" w:space="0" w:color="auto"/>
            </w:tcBorders>
          </w:tcPr>
          <w:p w14:paraId="061B12BD" w14:textId="77777777" w:rsidR="000E4589" w:rsidRPr="004C3CD7" w:rsidRDefault="000E4589" w:rsidP="000E4589">
            <w:pPr>
              <w:keepLines/>
              <w:widowControl w:val="0"/>
              <w:spacing w:line="240" w:lineRule="atLeast"/>
              <w:rPr>
                <w:rFonts w:eastAsia="Times New Roman" w:cstheme="minorHAnsi"/>
                <w:sz w:val="24"/>
                <w:szCs w:val="24"/>
              </w:rPr>
            </w:pPr>
          </w:p>
        </w:tc>
        <w:tc>
          <w:tcPr>
            <w:tcW w:w="1440" w:type="dxa"/>
            <w:tcBorders>
              <w:top w:val="single" w:sz="4" w:space="0" w:color="auto"/>
              <w:left w:val="single" w:sz="4" w:space="0" w:color="auto"/>
              <w:bottom w:val="single" w:sz="4" w:space="0" w:color="auto"/>
              <w:right w:val="single" w:sz="4" w:space="0" w:color="auto"/>
            </w:tcBorders>
          </w:tcPr>
          <w:p w14:paraId="57AA8622" w14:textId="77777777" w:rsidR="000E4589" w:rsidRPr="004C3CD7" w:rsidRDefault="000E4589" w:rsidP="000E4589">
            <w:pPr>
              <w:keepLines/>
              <w:widowControl w:val="0"/>
              <w:spacing w:line="240" w:lineRule="atLeast"/>
              <w:rPr>
                <w:rFonts w:eastAsia="Times New Roman" w:cstheme="minorHAnsi"/>
                <w:sz w:val="24"/>
                <w:szCs w:val="24"/>
              </w:rPr>
            </w:pPr>
          </w:p>
        </w:tc>
      </w:tr>
      <w:tr w:rsidR="000E4589" w:rsidRPr="004C3CD7" w14:paraId="4A76E665" w14:textId="77777777" w:rsidTr="004E5CF8">
        <w:tc>
          <w:tcPr>
            <w:tcW w:w="985" w:type="dxa"/>
            <w:tcBorders>
              <w:top w:val="single" w:sz="4" w:space="0" w:color="auto"/>
              <w:left w:val="single" w:sz="4" w:space="0" w:color="auto"/>
              <w:bottom w:val="single" w:sz="4" w:space="0" w:color="auto"/>
              <w:right w:val="single" w:sz="4" w:space="0" w:color="auto"/>
            </w:tcBorders>
          </w:tcPr>
          <w:p w14:paraId="4E8E56FD" w14:textId="77777777" w:rsidR="000E4589" w:rsidRPr="004C3CD7" w:rsidRDefault="000E4589" w:rsidP="000E4589">
            <w:pPr>
              <w:keepLines/>
              <w:widowControl w:val="0"/>
              <w:spacing w:line="240" w:lineRule="atLeast"/>
              <w:jc w:val="center"/>
              <w:rPr>
                <w:rFonts w:eastAsia="Times New Roman" w:cstheme="minorHAnsi"/>
                <w:sz w:val="24"/>
                <w:szCs w:val="24"/>
              </w:rPr>
            </w:pPr>
          </w:p>
        </w:tc>
        <w:tc>
          <w:tcPr>
            <w:tcW w:w="2070" w:type="dxa"/>
            <w:tcBorders>
              <w:top w:val="single" w:sz="4" w:space="0" w:color="auto"/>
              <w:left w:val="single" w:sz="4" w:space="0" w:color="auto"/>
              <w:bottom w:val="single" w:sz="4" w:space="0" w:color="auto"/>
              <w:right w:val="single" w:sz="4" w:space="0" w:color="auto"/>
            </w:tcBorders>
          </w:tcPr>
          <w:p w14:paraId="45AC0126" w14:textId="77777777" w:rsidR="000E4589" w:rsidRPr="004C3CD7" w:rsidRDefault="000E4589" w:rsidP="000E4589">
            <w:pPr>
              <w:keepLines/>
              <w:widowControl w:val="0"/>
              <w:spacing w:line="240" w:lineRule="atLeast"/>
              <w:jc w:val="center"/>
              <w:rPr>
                <w:rFonts w:eastAsia="Times New Roman" w:cstheme="minorHAnsi"/>
                <w:sz w:val="24"/>
                <w:szCs w:val="24"/>
              </w:rPr>
            </w:pPr>
          </w:p>
        </w:tc>
        <w:tc>
          <w:tcPr>
            <w:tcW w:w="1440" w:type="dxa"/>
            <w:tcBorders>
              <w:top w:val="single" w:sz="4" w:space="0" w:color="auto"/>
              <w:left w:val="single" w:sz="4" w:space="0" w:color="auto"/>
              <w:bottom w:val="single" w:sz="4" w:space="0" w:color="auto"/>
              <w:right w:val="single" w:sz="4" w:space="0" w:color="auto"/>
            </w:tcBorders>
          </w:tcPr>
          <w:p w14:paraId="72B4F574" w14:textId="77777777" w:rsidR="000E4589" w:rsidRPr="004C3CD7" w:rsidRDefault="000E4589" w:rsidP="000E4589">
            <w:pPr>
              <w:keepLines/>
              <w:widowControl w:val="0"/>
              <w:spacing w:line="240" w:lineRule="atLeast"/>
              <w:jc w:val="center"/>
              <w:rPr>
                <w:rFonts w:eastAsia="Times New Roman" w:cstheme="minorHAnsi"/>
                <w:sz w:val="24"/>
                <w:szCs w:val="24"/>
              </w:rPr>
            </w:pPr>
          </w:p>
        </w:tc>
        <w:tc>
          <w:tcPr>
            <w:tcW w:w="1890" w:type="dxa"/>
            <w:tcBorders>
              <w:top w:val="single" w:sz="4" w:space="0" w:color="auto"/>
              <w:left w:val="single" w:sz="4" w:space="0" w:color="auto"/>
              <w:bottom w:val="single" w:sz="4" w:space="0" w:color="auto"/>
              <w:right w:val="single" w:sz="4" w:space="0" w:color="auto"/>
            </w:tcBorders>
          </w:tcPr>
          <w:p w14:paraId="23395D80" w14:textId="77777777" w:rsidR="000E4589" w:rsidRPr="004C3CD7" w:rsidRDefault="000E4589" w:rsidP="000E4589">
            <w:pPr>
              <w:keepLines/>
              <w:widowControl w:val="0"/>
              <w:spacing w:line="240" w:lineRule="atLeast"/>
              <w:jc w:val="center"/>
              <w:rPr>
                <w:rFonts w:eastAsia="Times New Roman" w:cstheme="minorHAnsi"/>
                <w:sz w:val="24"/>
                <w:szCs w:val="24"/>
              </w:rPr>
            </w:pPr>
          </w:p>
        </w:tc>
        <w:tc>
          <w:tcPr>
            <w:tcW w:w="1710" w:type="dxa"/>
            <w:tcBorders>
              <w:top w:val="single" w:sz="4" w:space="0" w:color="auto"/>
              <w:left w:val="single" w:sz="4" w:space="0" w:color="auto"/>
              <w:bottom w:val="single" w:sz="4" w:space="0" w:color="auto"/>
              <w:right w:val="single" w:sz="4" w:space="0" w:color="auto"/>
            </w:tcBorders>
          </w:tcPr>
          <w:p w14:paraId="6AC4C2CD" w14:textId="77777777" w:rsidR="000E4589" w:rsidRPr="004C3CD7" w:rsidRDefault="000E4589" w:rsidP="000E4589">
            <w:pPr>
              <w:keepLines/>
              <w:widowControl w:val="0"/>
              <w:spacing w:line="240" w:lineRule="atLeast"/>
              <w:jc w:val="center"/>
              <w:rPr>
                <w:rFonts w:eastAsia="Times New Roman" w:cstheme="minorHAnsi"/>
                <w:sz w:val="24"/>
                <w:szCs w:val="24"/>
              </w:rPr>
            </w:pPr>
          </w:p>
        </w:tc>
        <w:tc>
          <w:tcPr>
            <w:tcW w:w="1440" w:type="dxa"/>
            <w:tcBorders>
              <w:top w:val="single" w:sz="4" w:space="0" w:color="auto"/>
              <w:left w:val="single" w:sz="4" w:space="0" w:color="auto"/>
              <w:bottom w:val="single" w:sz="4" w:space="0" w:color="auto"/>
              <w:right w:val="single" w:sz="4" w:space="0" w:color="auto"/>
            </w:tcBorders>
          </w:tcPr>
          <w:p w14:paraId="1972215F" w14:textId="77777777" w:rsidR="000E4589" w:rsidRPr="004C3CD7" w:rsidRDefault="000E4589" w:rsidP="000E4589">
            <w:pPr>
              <w:keepLines/>
              <w:widowControl w:val="0"/>
              <w:spacing w:line="240" w:lineRule="atLeast"/>
              <w:jc w:val="center"/>
              <w:rPr>
                <w:rFonts w:eastAsia="Times New Roman" w:cstheme="minorHAnsi"/>
                <w:sz w:val="24"/>
                <w:szCs w:val="24"/>
              </w:rPr>
            </w:pPr>
          </w:p>
        </w:tc>
      </w:tr>
    </w:tbl>
    <w:p w14:paraId="69F00F1E" w14:textId="3980DD7F" w:rsidR="00E56549" w:rsidRPr="004C3CD7" w:rsidRDefault="00E56549" w:rsidP="00946CBB">
      <w:pPr>
        <w:rPr>
          <w:rFonts w:cstheme="minorHAnsi"/>
          <w:sz w:val="24"/>
          <w:szCs w:val="24"/>
        </w:rPr>
      </w:pPr>
    </w:p>
    <w:p w14:paraId="1FBE24AF" w14:textId="5C92155B" w:rsidR="00E56549" w:rsidRPr="004C3CD7" w:rsidRDefault="00E56549" w:rsidP="00946CBB">
      <w:pPr>
        <w:rPr>
          <w:rFonts w:cstheme="minorHAnsi"/>
          <w:sz w:val="24"/>
          <w:szCs w:val="24"/>
        </w:rPr>
      </w:pPr>
    </w:p>
    <w:p w14:paraId="01D40B5D" w14:textId="45926882" w:rsidR="000E4589" w:rsidRDefault="000E4589" w:rsidP="000E4589">
      <w:pPr>
        <w:pStyle w:val="ListParagraph"/>
        <w:rPr>
          <w:rFonts w:cstheme="minorHAnsi"/>
          <w:b/>
          <w:bCs/>
          <w:sz w:val="24"/>
          <w:szCs w:val="24"/>
        </w:rPr>
      </w:pPr>
    </w:p>
    <w:p w14:paraId="1CC01F77" w14:textId="1183E2B6" w:rsidR="00FF5E85" w:rsidRDefault="00FF5E85" w:rsidP="000E4589">
      <w:pPr>
        <w:pStyle w:val="ListParagraph"/>
        <w:rPr>
          <w:rFonts w:cstheme="minorHAnsi"/>
          <w:b/>
          <w:bCs/>
          <w:sz w:val="24"/>
          <w:szCs w:val="24"/>
        </w:rPr>
      </w:pPr>
    </w:p>
    <w:p w14:paraId="0B9D28BA" w14:textId="27301B6C" w:rsidR="00FF5E85" w:rsidRDefault="00FF5E85" w:rsidP="000E4589">
      <w:pPr>
        <w:pStyle w:val="ListParagraph"/>
        <w:rPr>
          <w:rFonts w:cstheme="minorHAnsi"/>
          <w:b/>
          <w:bCs/>
          <w:sz w:val="24"/>
          <w:szCs w:val="24"/>
        </w:rPr>
      </w:pPr>
    </w:p>
    <w:p w14:paraId="7B98CC62" w14:textId="2FE5B6C0" w:rsidR="00FF5E85" w:rsidRDefault="00FF5E85" w:rsidP="000E4589">
      <w:pPr>
        <w:pStyle w:val="ListParagraph"/>
        <w:rPr>
          <w:rFonts w:cstheme="minorHAnsi"/>
          <w:b/>
          <w:bCs/>
          <w:sz w:val="24"/>
          <w:szCs w:val="24"/>
        </w:rPr>
      </w:pPr>
    </w:p>
    <w:p w14:paraId="1AA0B400" w14:textId="22262C15" w:rsidR="00FF5E85" w:rsidRDefault="00FF5E85" w:rsidP="000E4589">
      <w:pPr>
        <w:pStyle w:val="ListParagraph"/>
        <w:rPr>
          <w:rFonts w:cstheme="minorHAnsi"/>
          <w:b/>
          <w:bCs/>
          <w:sz w:val="24"/>
          <w:szCs w:val="24"/>
        </w:rPr>
      </w:pPr>
    </w:p>
    <w:p w14:paraId="2D75F16E" w14:textId="77777777" w:rsidR="00FF5E85" w:rsidRPr="004C3CD7" w:rsidRDefault="00FF5E85" w:rsidP="000E4589">
      <w:pPr>
        <w:pStyle w:val="ListParagraph"/>
        <w:rPr>
          <w:rFonts w:cstheme="minorHAnsi"/>
          <w:b/>
          <w:bCs/>
          <w:sz w:val="24"/>
          <w:szCs w:val="24"/>
        </w:rPr>
      </w:pPr>
    </w:p>
    <w:p w14:paraId="66D3E10D" w14:textId="77777777" w:rsidR="000E4589" w:rsidRPr="004C3CD7" w:rsidRDefault="000E4589" w:rsidP="000E4589">
      <w:pPr>
        <w:rPr>
          <w:rFonts w:cstheme="minorHAnsi"/>
          <w:b/>
          <w:bCs/>
          <w:sz w:val="24"/>
          <w:szCs w:val="24"/>
        </w:rPr>
      </w:pPr>
    </w:p>
    <w:p w14:paraId="6B4A1E58" w14:textId="4269905C" w:rsidR="00E56549" w:rsidRPr="004C3CD7" w:rsidRDefault="00E56549" w:rsidP="00E56549">
      <w:pPr>
        <w:pStyle w:val="ListParagraph"/>
        <w:numPr>
          <w:ilvl w:val="0"/>
          <w:numId w:val="24"/>
        </w:numPr>
        <w:rPr>
          <w:rFonts w:cstheme="minorHAnsi"/>
          <w:b/>
          <w:bCs/>
          <w:sz w:val="24"/>
          <w:szCs w:val="24"/>
        </w:rPr>
      </w:pPr>
      <w:r w:rsidRPr="004C3CD7">
        <w:rPr>
          <w:rFonts w:cstheme="minorHAnsi"/>
          <w:b/>
          <w:bCs/>
          <w:sz w:val="24"/>
          <w:szCs w:val="24"/>
        </w:rPr>
        <w:t>INTRODUCTION</w:t>
      </w:r>
    </w:p>
    <w:p w14:paraId="779FDF4C" w14:textId="55FECFCF" w:rsidR="00E56549" w:rsidRPr="004C3CD7" w:rsidRDefault="00E56549" w:rsidP="00E56549">
      <w:pPr>
        <w:pStyle w:val="ListParagraph"/>
        <w:rPr>
          <w:rFonts w:cstheme="minorHAnsi"/>
          <w:sz w:val="24"/>
          <w:szCs w:val="24"/>
        </w:rPr>
      </w:pPr>
      <w:r w:rsidRPr="00FD296D">
        <w:rPr>
          <w:rFonts w:cstheme="minorHAnsi"/>
          <w:b/>
          <w:bCs/>
          <w:sz w:val="24"/>
          <w:szCs w:val="24"/>
        </w:rPr>
        <w:t>1.1</w:t>
      </w:r>
      <w:r w:rsidR="00FD296D">
        <w:rPr>
          <w:rFonts w:cstheme="minorHAnsi"/>
          <w:sz w:val="24"/>
          <w:szCs w:val="24"/>
        </w:rPr>
        <w:t xml:space="preserve"> </w:t>
      </w:r>
      <w:r w:rsidRPr="004C3CD7">
        <w:rPr>
          <w:rFonts w:cstheme="minorHAnsi"/>
          <w:sz w:val="24"/>
          <w:szCs w:val="24"/>
        </w:rPr>
        <w:t>Purpose of test plan</w:t>
      </w:r>
    </w:p>
    <w:p w14:paraId="048D95CF" w14:textId="77777777" w:rsidR="00E56549" w:rsidRPr="004C3CD7" w:rsidRDefault="00E56549" w:rsidP="00E56549">
      <w:pPr>
        <w:pStyle w:val="ListParagraph"/>
        <w:rPr>
          <w:rFonts w:cstheme="minorHAnsi"/>
          <w:sz w:val="24"/>
          <w:szCs w:val="24"/>
        </w:rPr>
      </w:pPr>
    </w:p>
    <w:p w14:paraId="4D040BC9" w14:textId="08230642" w:rsidR="00E56549" w:rsidRDefault="00E56549" w:rsidP="00E56549">
      <w:pPr>
        <w:pStyle w:val="ListParagraph"/>
        <w:rPr>
          <w:rFonts w:cstheme="minorHAnsi"/>
          <w:sz w:val="24"/>
          <w:szCs w:val="24"/>
        </w:rPr>
      </w:pPr>
      <w:r w:rsidRPr="004C3CD7">
        <w:rPr>
          <w:rFonts w:cstheme="minorHAnsi"/>
          <w:sz w:val="24"/>
          <w:szCs w:val="24"/>
        </w:rPr>
        <w:t>Purpose of this test plan is to document and tracks the necessary information required to effectively define the approach to be used in the testing of the project’s product.</w:t>
      </w:r>
    </w:p>
    <w:p w14:paraId="42B3D650" w14:textId="4811BC1A" w:rsidR="009C5271" w:rsidRPr="004C3CD7" w:rsidRDefault="009C5271" w:rsidP="00E56549">
      <w:pPr>
        <w:pStyle w:val="ListParagraph"/>
        <w:rPr>
          <w:rFonts w:cstheme="minorHAnsi"/>
          <w:sz w:val="24"/>
          <w:szCs w:val="24"/>
        </w:rPr>
      </w:pPr>
      <w:r>
        <w:rPr>
          <w:rFonts w:cstheme="minorHAnsi"/>
          <w:sz w:val="24"/>
          <w:szCs w:val="24"/>
        </w:rPr>
        <w:t>Test plan will be done only in functional testing, updated version of Test Plan will be provided with all testing approaches.</w:t>
      </w:r>
    </w:p>
    <w:p w14:paraId="69DD72E4" w14:textId="479F556F" w:rsidR="00E56549" w:rsidRPr="004C3CD7" w:rsidRDefault="00E56549" w:rsidP="00E56549">
      <w:pPr>
        <w:pStyle w:val="ListParagraph"/>
        <w:rPr>
          <w:rFonts w:cstheme="minorHAnsi"/>
          <w:sz w:val="24"/>
          <w:szCs w:val="24"/>
        </w:rPr>
      </w:pPr>
    </w:p>
    <w:p w14:paraId="14D76A39" w14:textId="77777777" w:rsidR="00FF5E85" w:rsidRDefault="00A17781" w:rsidP="00A17781">
      <w:pPr>
        <w:pStyle w:val="ListParagraph"/>
        <w:ind w:left="540"/>
        <w:rPr>
          <w:rFonts w:cstheme="minorHAnsi"/>
          <w:b/>
          <w:bCs/>
          <w:sz w:val="24"/>
          <w:szCs w:val="24"/>
        </w:rPr>
      </w:pP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p>
    <w:p w14:paraId="15975A6C" w14:textId="77777777" w:rsidR="00FF5E85" w:rsidRDefault="00FF5E85" w:rsidP="00A17781">
      <w:pPr>
        <w:pStyle w:val="ListParagraph"/>
        <w:ind w:left="540"/>
        <w:rPr>
          <w:rFonts w:cstheme="minorHAnsi"/>
          <w:b/>
          <w:bCs/>
          <w:sz w:val="24"/>
          <w:szCs w:val="24"/>
        </w:rPr>
      </w:pPr>
    </w:p>
    <w:p w14:paraId="15CA582C" w14:textId="77777777" w:rsidR="00FF5E85" w:rsidRDefault="00FF5E85" w:rsidP="00A17781">
      <w:pPr>
        <w:pStyle w:val="ListParagraph"/>
        <w:ind w:left="540"/>
        <w:rPr>
          <w:rFonts w:cstheme="minorHAnsi"/>
          <w:b/>
          <w:bCs/>
          <w:sz w:val="24"/>
          <w:szCs w:val="24"/>
        </w:rPr>
      </w:pPr>
    </w:p>
    <w:p w14:paraId="74FD18D4" w14:textId="77777777" w:rsidR="00FF5E85" w:rsidRDefault="00FF5E85" w:rsidP="00A17781">
      <w:pPr>
        <w:pStyle w:val="ListParagraph"/>
        <w:ind w:left="540"/>
        <w:rPr>
          <w:rFonts w:cstheme="minorHAnsi"/>
          <w:b/>
          <w:bCs/>
          <w:sz w:val="24"/>
          <w:szCs w:val="24"/>
        </w:rPr>
      </w:pPr>
    </w:p>
    <w:p w14:paraId="3D629AF4" w14:textId="77777777" w:rsidR="00FF5E85" w:rsidRDefault="00FF5E85" w:rsidP="00A17781">
      <w:pPr>
        <w:pStyle w:val="ListParagraph"/>
        <w:ind w:left="540"/>
        <w:rPr>
          <w:rFonts w:cstheme="minorHAnsi"/>
          <w:b/>
          <w:bCs/>
          <w:sz w:val="24"/>
          <w:szCs w:val="24"/>
        </w:rPr>
      </w:pPr>
    </w:p>
    <w:p w14:paraId="3461DE13" w14:textId="77777777" w:rsidR="00FF5E85" w:rsidRDefault="00FF5E85" w:rsidP="00A17781">
      <w:pPr>
        <w:pStyle w:val="ListParagraph"/>
        <w:ind w:left="540"/>
        <w:rPr>
          <w:rFonts w:cstheme="minorHAnsi"/>
          <w:b/>
          <w:bCs/>
          <w:sz w:val="24"/>
          <w:szCs w:val="24"/>
        </w:rPr>
      </w:pPr>
    </w:p>
    <w:p w14:paraId="46543639" w14:textId="77777777" w:rsidR="00FF5E85" w:rsidRDefault="00FF5E85" w:rsidP="00A17781">
      <w:pPr>
        <w:pStyle w:val="ListParagraph"/>
        <w:ind w:left="540"/>
        <w:rPr>
          <w:rFonts w:cstheme="minorHAnsi"/>
          <w:b/>
          <w:bCs/>
          <w:sz w:val="24"/>
          <w:szCs w:val="24"/>
        </w:rPr>
      </w:pPr>
    </w:p>
    <w:p w14:paraId="4DEF18B1" w14:textId="77777777" w:rsidR="00FF5E85" w:rsidRDefault="00FF5E85" w:rsidP="00A17781">
      <w:pPr>
        <w:pStyle w:val="ListParagraph"/>
        <w:ind w:left="540"/>
        <w:rPr>
          <w:rFonts w:cstheme="minorHAnsi"/>
          <w:b/>
          <w:bCs/>
          <w:sz w:val="24"/>
          <w:szCs w:val="24"/>
        </w:rPr>
      </w:pPr>
    </w:p>
    <w:p w14:paraId="70E92E07" w14:textId="77777777" w:rsidR="00FF5E85" w:rsidRDefault="00FF5E85" w:rsidP="00A17781">
      <w:pPr>
        <w:pStyle w:val="ListParagraph"/>
        <w:ind w:left="540"/>
        <w:rPr>
          <w:rFonts w:cstheme="minorHAnsi"/>
          <w:b/>
          <w:bCs/>
          <w:sz w:val="24"/>
          <w:szCs w:val="24"/>
        </w:rPr>
      </w:pPr>
    </w:p>
    <w:p w14:paraId="240017C1" w14:textId="77777777" w:rsidR="00FF5E85" w:rsidRDefault="00FF5E85" w:rsidP="00A17781">
      <w:pPr>
        <w:pStyle w:val="ListParagraph"/>
        <w:ind w:left="540"/>
        <w:rPr>
          <w:rFonts w:cstheme="minorHAnsi"/>
          <w:b/>
          <w:bCs/>
          <w:sz w:val="24"/>
          <w:szCs w:val="24"/>
        </w:rPr>
      </w:pPr>
    </w:p>
    <w:p w14:paraId="2958B172" w14:textId="77777777" w:rsidR="00FF5E85" w:rsidRDefault="00FF5E85" w:rsidP="00A17781">
      <w:pPr>
        <w:pStyle w:val="ListParagraph"/>
        <w:ind w:left="540"/>
        <w:rPr>
          <w:rFonts w:cstheme="minorHAnsi"/>
          <w:b/>
          <w:bCs/>
          <w:sz w:val="24"/>
          <w:szCs w:val="24"/>
        </w:rPr>
      </w:pPr>
    </w:p>
    <w:p w14:paraId="6433D8A4" w14:textId="77777777" w:rsidR="00FF5E85" w:rsidRDefault="00FF5E85" w:rsidP="00A17781">
      <w:pPr>
        <w:pStyle w:val="ListParagraph"/>
        <w:ind w:left="540"/>
        <w:rPr>
          <w:rFonts w:cstheme="minorHAnsi"/>
          <w:b/>
          <w:bCs/>
          <w:sz w:val="24"/>
          <w:szCs w:val="24"/>
        </w:rPr>
      </w:pPr>
    </w:p>
    <w:p w14:paraId="233512D8" w14:textId="77777777" w:rsidR="00FF5E85" w:rsidRDefault="00FF5E85" w:rsidP="00A17781">
      <w:pPr>
        <w:pStyle w:val="ListParagraph"/>
        <w:ind w:left="540"/>
        <w:rPr>
          <w:rFonts w:cstheme="minorHAnsi"/>
          <w:b/>
          <w:bCs/>
          <w:sz w:val="24"/>
          <w:szCs w:val="24"/>
        </w:rPr>
      </w:pPr>
    </w:p>
    <w:p w14:paraId="6EC0256A" w14:textId="77777777" w:rsidR="00FF5E85" w:rsidRDefault="00FF5E85" w:rsidP="00A17781">
      <w:pPr>
        <w:pStyle w:val="ListParagraph"/>
        <w:ind w:left="540"/>
        <w:rPr>
          <w:rFonts w:cstheme="minorHAnsi"/>
          <w:b/>
          <w:bCs/>
          <w:sz w:val="24"/>
          <w:szCs w:val="24"/>
        </w:rPr>
      </w:pPr>
    </w:p>
    <w:p w14:paraId="29F2D858" w14:textId="77777777" w:rsidR="00FF5E85" w:rsidRDefault="00FF5E85" w:rsidP="00A17781">
      <w:pPr>
        <w:pStyle w:val="ListParagraph"/>
        <w:ind w:left="540"/>
        <w:rPr>
          <w:rFonts w:cstheme="minorHAnsi"/>
          <w:b/>
          <w:bCs/>
          <w:sz w:val="24"/>
          <w:szCs w:val="24"/>
        </w:rPr>
      </w:pPr>
    </w:p>
    <w:p w14:paraId="315FDC47" w14:textId="77777777" w:rsidR="00FF5E85" w:rsidRDefault="00FF5E85" w:rsidP="00A17781">
      <w:pPr>
        <w:pStyle w:val="ListParagraph"/>
        <w:ind w:left="540"/>
        <w:rPr>
          <w:rFonts w:cstheme="minorHAnsi"/>
          <w:b/>
          <w:bCs/>
          <w:sz w:val="24"/>
          <w:szCs w:val="24"/>
        </w:rPr>
      </w:pPr>
    </w:p>
    <w:p w14:paraId="5A9896C7" w14:textId="64627CEF" w:rsidR="00A17781" w:rsidRPr="004C3CD7" w:rsidRDefault="00A17781" w:rsidP="00A17781">
      <w:pPr>
        <w:pStyle w:val="ListParagraph"/>
        <w:ind w:left="540"/>
        <w:rPr>
          <w:rFonts w:cstheme="minorHAnsi"/>
          <w:b/>
          <w:bCs/>
          <w:sz w:val="24"/>
          <w:szCs w:val="24"/>
        </w:rPr>
      </w:pP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r w:rsidRPr="004C3CD7">
        <w:rPr>
          <w:rFonts w:cstheme="minorHAnsi"/>
          <w:b/>
          <w:bCs/>
          <w:sz w:val="24"/>
          <w:szCs w:val="24"/>
        </w:rPr>
        <w:tab/>
      </w:r>
    </w:p>
    <w:p w14:paraId="469D6FD2" w14:textId="0123EF1B" w:rsidR="00E56549" w:rsidRPr="004C3CD7" w:rsidRDefault="00E56549" w:rsidP="00E56549">
      <w:pPr>
        <w:pStyle w:val="ListParagraph"/>
        <w:numPr>
          <w:ilvl w:val="0"/>
          <w:numId w:val="24"/>
        </w:numPr>
        <w:rPr>
          <w:rFonts w:cstheme="minorHAnsi"/>
          <w:b/>
          <w:bCs/>
          <w:sz w:val="24"/>
          <w:szCs w:val="24"/>
        </w:rPr>
      </w:pPr>
      <w:r w:rsidRPr="004C3CD7">
        <w:rPr>
          <w:rFonts w:cstheme="minorHAnsi"/>
          <w:b/>
          <w:bCs/>
          <w:sz w:val="24"/>
          <w:szCs w:val="24"/>
        </w:rPr>
        <w:t xml:space="preserve">FUNCIONAL TESTING </w:t>
      </w:r>
    </w:p>
    <w:p w14:paraId="4CEFC62B" w14:textId="77777777" w:rsidR="00A17781" w:rsidRPr="004C3CD7" w:rsidRDefault="00A17781" w:rsidP="00A17781">
      <w:pPr>
        <w:pStyle w:val="ListParagraph"/>
        <w:ind w:left="990"/>
        <w:rPr>
          <w:rFonts w:cstheme="minorHAnsi"/>
          <w:b/>
          <w:bCs/>
          <w:sz w:val="24"/>
          <w:szCs w:val="24"/>
        </w:rPr>
      </w:pPr>
    </w:p>
    <w:p w14:paraId="556C8CF1" w14:textId="1FDF19DC" w:rsidR="00E56549" w:rsidRPr="00FD296D" w:rsidRDefault="00E56549" w:rsidP="00E56549">
      <w:pPr>
        <w:pStyle w:val="ListParagraph"/>
        <w:numPr>
          <w:ilvl w:val="1"/>
          <w:numId w:val="24"/>
        </w:numPr>
        <w:rPr>
          <w:rFonts w:cstheme="minorHAnsi"/>
          <w:sz w:val="24"/>
          <w:szCs w:val="24"/>
        </w:rPr>
      </w:pPr>
      <w:r w:rsidRPr="00FD296D">
        <w:rPr>
          <w:rFonts w:cstheme="minorHAnsi"/>
          <w:sz w:val="24"/>
          <w:szCs w:val="24"/>
        </w:rPr>
        <w:t>Test risks:</w:t>
      </w:r>
    </w:p>
    <w:p w14:paraId="359E124E" w14:textId="6C1F1C83" w:rsidR="000E4589" w:rsidRPr="004C3CD7" w:rsidRDefault="009256D0" w:rsidP="00DF6A61">
      <w:pPr>
        <w:ind w:left="270" w:firstLine="720"/>
        <w:rPr>
          <w:rFonts w:cstheme="minorHAnsi"/>
          <w:b/>
          <w:bCs/>
          <w:sz w:val="24"/>
          <w:szCs w:val="24"/>
        </w:rPr>
      </w:pPr>
      <w:r w:rsidRPr="004C3CD7">
        <w:rPr>
          <w:rFonts w:cstheme="minorHAnsi"/>
          <w:sz w:val="24"/>
          <w:szCs w:val="24"/>
        </w:rPr>
        <w:t xml:space="preserve">Risks associated with product testing </w:t>
      </w:r>
      <w:r w:rsidR="004462CD" w:rsidRPr="004C3CD7">
        <w:rPr>
          <w:rFonts w:cstheme="minorHAnsi"/>
          <w:sz w:val="24"/>
          <w:szCs w:val="24"/>
        </w:rPr>
        <w:t xml:space="preserve">is on Itbootcamp Test team. Reference to a test strategy and provided document is on link </w:t>
      </w:r>
      <w:hyperlink r:id="rId10" w:history="1">
        <w:r w:rsidR="004462CD" w:rsidRPr="004C3CD7">
          <w:rPr>
            <w:rStyle w:val="Hyperlink"/>
            <w:rFonts w:cstheme="minorHAnsi"/>
            <w:sz w:val="24"/>
            <w:szCs w:val="24"/>
          </w:rPr>
          <w:t>www.demolink.com/link</w:t>
        </w:r>
      </w:hyperlink>
      <w:r w:rsidR="004462CD" w:rsidRPr="004C3CD7">
        <w:rPr>
          <w:rFonts w:cstheme="minorHAnsi"/>
          <w:sz w:val="24"/>
          <w:szCs w:val="24"/>
        </w:rPr>
        <w:t xml:space="preserve"> </w:t>
      </w:r>
    </w:p>
    <w:p w14:paraId="1713BBD1" w14:textId="77777777" w:rsidR="00E56549" w:rsidRPr="004C3CD7" w:rsidRDefault="00E56549" w:rsidP="00E56549">
      <w:pPr>
        <w:pStyle w:val="ListParagraph"/>
        <w:ind w:left="1440"/>
        <w:rPr>
          <w:rFonts w:cstheme="minorHAnsi"/>
          <w:b/>
          <w:bCs/>
          <w:sz w:val="24"/>
          <w:szCs w:val="24"/>
        </w:rPr>
      </w:pPr>
    </w:p>
    <w:p w14:paraId="44CD84EF" w14:textId="33382779" w:rsidR="00492144" w:rsidRDefault="00492144" w:rsidP="009256D0">
      <w:pPr>
        <w:rPr>
          <w:rFonts w:cstheme="minorHAnsi"/>
          <w:b/>
          <w:bCs/>
          <w:sz w:val="24"/>
          <w:szCs w:val="24"/>
        </w:rPr>
      </w:pPr>
    </w:p>
    <w:p w14:paraId="0C4F1B8F" w14:textId="51E1052E" w:rsidR="009C5271" w:rsidRDefault="009C5271" w:rsidP="009256D0">
      <w:pPr>
        <w:rPr>
          <w:rFonts w:cstheme="minorHAnsi"/>
          <w:b/>
          <w:bCs/>
          <w:sz w:val="24"/>
          <w:szCs w:val="24"/>
        </w:rPr>
      </w:pPr>
    </w:p>
    <w:p w14:paraId="40909372" w14:textId="05755F2C" w:rsidR="009C5271" w:rsidRDefault="009C5271" w:rsidP="009256D0">
      <w:pPr>
        <w:rPr>
          <w:rFonts w:cstheme="minorHAnsi"/>
          <w:b/>
          <w:bCs/>
          <w:sz w:val="24"/>
          <w:szCs w:val="24"/>
        </w:rPr>
      </w:pPr>
    </w:p>
    <w:p w14:paraId="02D0DDE6" w14:textId="21DD7BE6" w:rsidR="009C5271" w:rsidRDefault="009C5271" w:rsidP="009256D0">
      <w:pPr>
        <w:rPr>
          <w:rFonts w:cstheme="minorHAnsi"/>
          <w:b/>
          <w:bCs/>
          <w:sz w:val="24"/>
          <w:szCs w:val="24"/>
        </w:rPr>
      </w:pPr>
    </w:p>
    <w:p w14:paraId="48E6FB00" w14:textId="603814AD" w:rsidR="009C5271" w:rsidRDefault="009C5271" w:rsidP="009256D0">
      <w:pPr>
        <w:rPr>
          <w:rFonts w:cstheme="minorHAnsi"/>
          <w:b/>
          <w:bCs/>
          <w:sz w:val="24"/>
          <w:szCs w:val="24"/>
        </w:rPr>
      </w:pPr>
    </w:p>
    <w:p w14:paraId="627E1D58" w14:textId="1B389369" w:rsidR="009C5271" w:rsidRDefault="009C5271" w:rsidP="009256D0">
      <w:pPr>
        <w:rPr>
          <w:rFonts w:cstheme="minorHAnsi"/>
          <w:b/>
          <w:bCs/>
          <w:sz w:val="24"/>
          <w:szCs w:val="24"/>
        </w:rPr>
      </w:pPr>
    </w:p>
    <w:p w14:paraId="647BDFD6" w14:textId="77777777" w:rsidR="009C5271" w:rsidRPr="004C3CD7" w:rsidRDefault="009C5271" w:rsidP="009256D0">
      <w:pPr>
        <w:rPr>
          <w:rFonts w:cstheme="minorHAnsi"/>
          <w:b/>
          <w:bCs/>
          <w:sz w:val="24"/>
          <w:szCs w:val="24"/>
        </w:rPr>
      </w:pPr>
    </w:p>
    <w:p w14:paraId="5F64A84F" w14:textId="77777777" w:rsidR="009256D0" w:rsidRPr="004C3CD7" w:rsidRDefault="009256D0" w:rsidP="009256D0">
      <w:pPr>
        <w:ind w:left="720"/>
        <w:rPr>
          <w:rFonts w:cstheme="minorHAnsi"/>
          <w:b/>
          <w:bCs/>
          <w:sz w:val="24"/>
          <w:szCs w:val="24"/>
        </w:rPr>
      </w:pPr>
    </w:p>
    <w:p w14:paraId="6A6E88E6" w14:textId="4081AAB9" w:rsidR="000E4589" w:rsidRPr="00FD296D" w:rsidRDefault="000E4589" w:rsidP="009256D0">
      <w:pPr>
        <w:pStyle w:val="ListParagraph"/>
        <w:numPr>
          <w:ilvl w:val="1"/>
          <w:numId w:val="24"/>
        </w:numPr>
        <w:rPr>
          <w:rFonts w:cstheme="minorHAnsi"/>
          <w:sz w:val="24"/>
          <w:szCs w:val="24"/>
        </w:rPr>
      </w:pPr>
      <w:r w:rsidRPr="00FD296D">
        <w:rPr>
          <w:rFonts w:cstheme="minorHAnsi"/>
          <w:sz w:val="24"/>
          <w:szCs w:val="24"/>
        </w:rPr>
        <w:t>Items to be tested:</w:t>
      </w:r>
    </w:p>
    <w:p w14:paraId="15E3619A" w14:textId="2049ACBB" w:rsidR="009256D0" w:rsidRPr="004C3CD7" w:rsidRDefault="009256D0" w:rsidP="00DF6A61">
      <w:pPr>
        <w:ind w:left="270" w:firstLine="720"/>
        <w:rPr>
          <w:rFonts w:cstheme="minorHAnsi"/>
          <w:sz w:val="24"/>
          <w:szCs w:val="24"/>
        </w:rPr>
      </w:pPr>
      <w:r w:rsidRPr="004C3CD7">
        <w:rPr>
          <w:rFonts w:cstheme="minorHAnsi"/>
          <w:sz w:val="24"/>
          <w:szCs w:val="24"/>
        </w:rPr>
        <w:t xml:space="preserve">Testing will be done on </w:t>
      </w:r>
      <w:proofErr w:type="gramStart"/>
      <w:r w:rsidRPr="004C3CD7">
        <w:rPr>
          <w:rFonts w:cstheme="minorHAnsi"/>
          <w:sz w:val="24"/>
          <w:szCs w:val="24"/>
        </w:rPr>
        <w:t>www.demoqa.com .</w:t>
      </w:r>
      <w:proofErr w:type="gramEnd"/>
      <w:r w:rsidRPr="004C3CD7">
        <w:rPr>
          <w:rFonts w:cstheme="minorHAnsi"/>
          <w:sz w:val="24"/>
          <w:szCs w:val="24"/>
        </w:rPr>
        <w:t xml:space="preserve"> </w:t>
      </w:r>
      <w:r w:rsidR="004462CD" w:rsidRPr="004C3CD7">
        <w:rPr>
          <w:rFonts w:cstheme="minorHAnsi"/>
          <w:sz w:val="24"/>
          <w:szCs w:val="24"/>
        </w:rPr>
        <w:t xml:space="preserve">All </w:t>
      </w:r>
      <w:proofErr w:type="gramStart"/>
      <w:r w:rsidR="004462CD" w:rsidRPr="004C3CD7">
        <w:rPr>
          <w:rFonts w:cstheme="minorHAnsi"/>
          <w:sz w:val="24"/>
          <w:szCs w:val="24"/>
        </w:rPr>
        <w:t>menu’s</w:t>
      </w:r>
      <w:proofErr w:type="gramEnd"/>
      <w:r w:rsidR="004462CD" w:rsidRPr="004C3CD7">
        <w:rPr>
          <w:rFonts w:cstheme="minorHAnsi"/>
          <w:sz w:val="24"/>
          <w:szCs w:val="24"/>
        </w:rPr>
        <w:t xml:space="preserve"> and submenu’s will be tested thermally and main responsibility for testing is to Test team ITbootcamp. </w:t>
      </w:r>
    </w:p>
    <w:p w14:paraId="70238F6C" w14:textId="77777777" w:rsidR="009256D0" w:rsidRPr="004C3CD7" w:rsidRDefault="009256D0" w:rsidP="009256D0">
      <w:pPr>
        <w:pStyle w:val="ListParagraph"/>
        <w:ind w:left="1440"/>
        <w:rPr>
          <w:rFonts w:cstheme="minorHAnsi"/>
          <w:sz w:val="24"/>
          <w:szCs w:val="24"/>
        </w:rPr>
      </w:pPr>
    </w:p>
    <w:tbl>
      <w:tblPr>
        <w:tblStyle w:val="TableGrid"/>
        <w:tblW w:w="9630" w:type="dxa"/>
        <w:tblInd w:w="265" w:type="dxa"/>
        <w:tblCellMar>
          <w:left w:w="0" w:type="dxa"/>
          <w:right w:w="0" w:type="dxa"/>
        </w:tblCellMar>
        <w:tblLook w:val="01E0" w:firstRow="1" w:lastRow="1" w:firstColumn="1" w:lastColumn="1" w:noHBand="0" w:noVBand="0"/>
      </w:tblPr>
      <w:tblGrid>
        <w:gridCol w:w="2430"/>
        <w:gridCol w:w="3964"/>
        <w:gridCol w:w="1436"/>
        <w:gridCol w:w="1800"/>
      </w:tblGrid>
      <w:tr w:rsidR="00822915" w:rsidRPr="004C3CD7" w14:paraId="4DF3645D" w14:textId="77777777" w:rsidTr="00822915">
        <w:tc>
          <w:tcPr>
            <w:tcW w:w="2430" w:type="dxa"/>
            <w:tcBorders>
              <w:top w:val="single" w:sz="4" w:space="0" w:color="auto"/>
              <w:left w:val="single" w:sz="4" w:space="0" w:color="auto"/>
              <w:bottom w:val="single" w:sz="4" w:space="0" w:color="auto"/>
              <w:right w:val="single" w:sz="4" w:space="0" w:color="auto"/>
            </w:tcBorders>
            <w:shd w:val="clear" w:color="auto" w:fill="D9D9D9"/>
            <w:hideMark/>
          </w:tcPr>
          <w:p w14:paraId="245F4487" w14:textId="77777777" w:rsidR="009256D0" w:rsidRPr="004C3CD7" w:rsidRDefault="009256D0">
            <w:pPr>
              <w:ind w:left="0"/>
              <w:jc w:val="center"/>
              <w:rPr>
                <w:rFonts w:asciiTheme="minorHAnsi" w:hAnsiTheme="minorHAnsi" w:cstheme="minorHAnsi"/>
                <w:b/>
                <w:sz w:val="24"/>
                <w:szCs w:val="24"/>
              </w:rPr>
            </w:pPr>
            <w:r w:rsidRPr="004C3CD7">
              <w:rPr>
                <w:rFonts w:asciiTheme="minorHAnsi" w:hAnsiTheme="minorHAnsi" w:cstheme="minorHAnsi"/>
                <w:b/>
                <w:sz w:val="24"/>
                <w:szCs w:val="24"/>
              </w:rPr>
              <w:t>Item to Test</w:t>
            </w:r>
          </w:p>
        </w:tc>
        <w:tc>
          <w:tcPr>
            <w:tcW w:w="3964" w:type="dxa"/>
            <w:tcBorders>
              <w:top w:val="single" w:sz="4" w:space="0" w:color="auto"/>
              <w:left w:val="single" w:sz="4" w:space="0" w:color="auto"/>
              <w:bottom w:val="single" w:sz="4" w:space="0" w:color="auto"/>
              <w:right w:val="single" w:sz="4" w:space="0" w:color="auto"/>
            </w:tcBorders>
            <w:shd w:val="clear" w:color="auto" w:fill="D9D9D9"/>
            <w:hideMark/>
          </w:tcPr>
          <w:p w14:paraId="75D4C1B0" w14:textId="77777777" w:rsidR="009256D0" w:rsidRPr="004C3CD7" w:rsidRDefault="009256D0">
            <w:pPr>
              <w:ind w:left="0"/>
              <w:jc w:val="center"/>
              <w:rPr>
                <w:rFonts w:asciiTheme="minorHAnsi" w:hAnsiTheme="minorHAnsi" w:cstheme="minorHAnsi"/>
                <w:b/>
                <w:sz w:val="24"/>
                <w:szCs w:val="24"/>
              </w:rPr>
            </w:pPr>
            <w:r w:rsidRPr="004C3CD7">
              <w:rPr>
                <w:rFonts w:asciiTheme="minorHAnsi" w:hAnsiTheme="minorHAnsi" w:cstheme="minorHAnsi"/>
                <w:b/>
                <w:sz w:val="24"/>
                <w:szCs w:val="24"/>
              </w:rPr>
              <w:t>Test Description</w:t>
            </w:r>
          </w:p>
        </w:tc>
        <w:tc>
          <w:tcPr>
            <w:tcW w:w="1436" w:type="dxa"/>
            <w:tcBorders>
              <w:top w:val="single" w:sz="4" w:space="0" w:color="auto"/>
              <w:left w:val="single" w:sz="4" w:space="0" w:color="auto"/>
              <w:bottom w:val="single" w:sz="4" w:space="0" w:color="auto"/>
              <w:right w:val="single" w:sz="4" w:space="0" w:color="auto"/>
            </w:tcBorders>
            <w:shd w:val="clear" w:color="auto" w:fill="D9D9D9"/>
            <w:hideMark/>
          </w:tcPr>
          <w:p w14:paraId="7E17642F" w14:textId="77777777" w:rsidR="009256D0" w:rsidRPr="004C3CD7" w:rsidRDefault="009256D0">
            <w:pPr>
              <w:ind w:left="0"/>
              <w:jc w:val="center"/>
              <w:rPr>
                <w:rFonts w:asciiTheme="minorHAnsi" w:hAnsiTheme="minorHAnsi" w:cstheme="minorHAnsi"/>
                <w:b/>
                <w:sz w:val="24"/>
                <w:szCs w:val="24"/>
              </w:rPr>
            </w:pPr>
            <w:r w:rsidRPr="004C3CD7">
              <w:rPr>
                <w:rFonts w:asciiTheme="minorHAnsi" w:hAnsiTheme="minorHAnsi" w:cstheme="minorHAnsi"/>
                <w:b/>
                <w:sz w:val="24"/>
                <w:szCs w:val="24"/>
              </w:rPr>
              <w:t>Test Date</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14:paraId="626B6AF7" w14:textId="77777777" w:rsidR="009256D0" w:rsidRPr="004C3CD7" w:rsidRDefault="009256D0">
            <w:pPr>
              <w:ind w:left="0"/>
              <w:jc w:val="center"/>
              <w:rPr>
                <w:rFonts w:asciiTheme="minorHAnsi" w:hAnsiTheme="minorHAnsi" w:cstheme="minorHAnsi"/>
                <w:b/>
                <w:sz w:val="24"/>
                <w:szCs w:val="24"/>
              </w:rPr>
            </w:pPr>
            <w:r w:rsidRPr="004C3CD7">
              <w:rPr>
                <w:rFonts w:asciiTheme="minorHAnsi" w:hAnsiTheme="minorHAnsi" w:cstheme="minorHAnsi"/>
                <w:b/>
                <w:sz w:val="24"/>
                <w:szCs w:val="24"/>
              </w:rPr>
              <w:t>Responsibility</w:t>
            </w:r>
          </w:p>
        </w:tc>
      </w:tr>
      <w:tr w:rsidR="009256D0" w:rsidRPr="004C3CD7" w14:paraId="62A76141" w14:textId="77777777" w:rsidTr="00822915">
        <w:tc>
          <w:tcPr>
            <w:tcW w:w="2430" w:type="dxa"/>
            <w:tcBorders>
              <w:top w:val="single" w:sz="4" w:space="0" w:color="auto"/>
              <w:left w:val="single" w:sz="4" w:space="0" w:color="auto"/>
              <w:bottom w:val="single" w:sz="4" w:space="0" w:color="auto"/>
              <w:right w:val="single" w:sz="4" w:space="0" w:color="auto"/>
            </w:tcBorders>
          </w:tcPr>
          <w:p w14:paraId="0D5E2D70" w14:textId="04F899F0" w:rsidR="004462CD" w:rsidRPr="004C3CD7" w:rsidRDefault="004462CD"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 xml:space="preserve">Elements </w:t>
            </w:r>
            <w:r w:rsidR="001F2474">
              <w:rPr>
                <w:rFonts w:asciiTheme="minorHAnsi" w:hAnsiTheme="minorHAnsi" w:cstheme="minorHAnsi"/>
                <w:sz w:val="24"/>
                <w:szCs w:val="24"/>
              </w:rPr>
              <w:t>page</w:t>
            </w:r>
          </w:p>
        </w:tc>
        <w:tc>
          <w:tcPr>
            <w:tcW w:w="3964" w:type="dxa"/>
            <w:tcBorders>
              <w:top w:val="single" w:sz="4" w:space="0" w:color="auto"/>
              <w:left w:val="single" w:sz="4" w:space="0" w:color="auto"/>
              <w:bottom w:val="single" w:sz="4" w:space="0" w:color="auto"/>
              <w:right w:val="single" w:sz="4" w:space="0" w:color="auto"/>
            </w:tcBorders>
          </w:tcPr>
          <w:p w14:paraId="7101D982" w14:textId="1285DB1B" w:rsidR="009256D0" w:rsidRPr="004C3CD7" w:rsidRDefault="004462CD" w:rsidP="004E5CF8">
            <w:pPr>
              <w:jc w:val="center"/>
              <w:rPr>
                <w:rFonts w:asciiTheme="minorHAnsi" w:hAnsiTheme="minorHAnsi" w:cstheme="minorHAnsi"/>
                <w:sz w:val="24"/>
                <w:szCs w:val="24"/>
              </w:rPr>
            </w:pPr>
            <w:r w:rsidRPr="004C3CD7">
              <w:rPr>
                <w:rFonts w:asciiTheme="minorHAnsi" w:hAnsiTheme="minorHAnsi" w:cstheme="minorHAnsi"/>
                <w:sz w:val="24"/>
                <w:szCs w:val="24"/>
              </w:rPr>
              <w:t xml:space="preserve">Functional testing </w:t>
            </w:r>
            <w:r w:rsidR="00822915" w:rsidRPr="004C3CD7">
              <w:rPr>
                <w:rFonts w:asciiTheme="minorHAnsi" w:hAnsiTheme="minorHAnsi" w:cstheme="minorHAnsi"/>
                <w:sz w:val="24"/>
                <w:szCs w:val="24"/>
              </w:rPr>
              <w:t xml:space="preserve">of </w:t>
            </w:r>
            <w:r w:rsidR="001F2474">
              <w:rPr>
                <w:rFonts w:asciiTheme="minorHAnsi" w:hAnsiTheme="minorHAnsi" w:cstheme="minorHAnsi"/>
                <w:sz w:val="24"/>
                <w:szCs w:val="24"/>
              </w:rPr>
              <w:t>page</w:t>
            </w:r>
            <w:r w:rsidR="00822915" w:rsidRPr="004C3CD7">
              <w:rPr>
                <w:rFonts w:asciiTheme="minorHAnsi" w:hAnsiTheme="minorHAnsi" w:cstheme="minorHAnsi"/>
                <w:sz w:val="24"/>
                <w:szCs w:val="24"/>
              </w:rPr>
              <w:t xml:space="preserve"> </w:t>
            </w:r>
            <w:proofErr w:type="gramStart"/>
            <w:r w:rsidR="00822915" w:rsidRPr="004C3CD7">
              <w:rPr>
                <w:rFonts w:asciiTheme="minorHAnsi" w:hAnsiTheme="minorHAnsi" w:cstheme="minorHAnsi"/>
                <w:sz w:val="24"/>
                <w:szCs w:val="24"/>
              </w:rPr>
              <w:t>and  submenus</w:t>
            </w:r>
            <w:proofErr w:type="gramEnd"/>
          </w:p>
        </w:tc>
        <w:tc>
          <w:tcPr>
            <w:tcW w:w="1436" w:type="dxa"/>
            <w:tcBorders>
              <w:top w:val="single" w:sz="4" w:space="0" w:color="auto"/>
              <w:left w:val="single" w:sz="4" w:space="0" w:color="auto"/>
              <w:bottom w:val="single" w:sz="4" w:space="0" w:color="auto"/>
              <w:right w:val="single" w:sz="4" w:space="0" w:color="auto"/>
            </w:tcBorders>
          </w:tcPr>
          <w:p w14:paraId="6F02366D" w14:textId="032CC3A1" w:rsidR="009256D0" w:rsidRPr="004C3CD7" w:rsidRDefault="004462CD"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05.05.22</w:t>
            </w:r>
          </w:p>
        </w:tc>
        <w:tc>
          <w:tcPr>
            <w:tcW w:w="1800" w:type="dxa"/>
            <w:tcBorders>
              <w:top w:val="single" w:sz="4" w:space="0" w:color="auto"/>
              <w:left w:val="single" w:sz="4" w:space="0" w:color="auto"/>
              <w:bottom w:val="single" w:sz="4" w:space="0" w:color="auto"/>
              <w:right w:val="single" w:sz="4" w:space="0" w:color="auto"/>
            </w:tcBorders>
          </w:tcPr>
          <w:p w14:paraId="42EEEA82" w14:textId="2F092F45" w:rsidR="009256D0" w:rsidRPr="004C3CD7" w:rsidRDefault="004462CD"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Bojan ZIvkovic</w:t>
            </w:r>
          </w:p>
        </w:tc>
      </w:tr>
      <w:tr w:rsidR="00822915" w:rsidRPr="004C3CD7" w14:paraId="0B199706" w14:textId="77777777" w:rsidTr="00822915">
        <w:tc>
          <w:tcPr>
            <w:tcW w:w="2430" w:type="dxa"/>
            <w:tcBorders>
              <w:top w:val="single" w:sz="4" w:space="0" w:color="auto"/>
              <w:left w:val="single" w:sz="4" w:space="0" w:color="auto"/>
              <w:bottom w:val="single" w:sz="4" w:space="0" w:color="auto"/>
              <w:right w:val="single" w:sz="4" w:space="0" w:color="auto"/>
            </w:tcBorders>
          </w:tcPr>
          <w:p w14:paraId="4A4AE742" w14:textId="01644012" w:rsidR="00822915" w:rsidRPr="004C3CD7" w:rsidRDefault="00822915"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 xml:space="preserve">Forms </w:t>
            </w:r>
            <w:r w:rsidR="001F2474">
              <w:rPr>
                <w:rFonts w:asciiTheme="minorHAnsi" w:hAnsiTheme="minorHAnsi" w:cstheme="minorHAnsi"/>
                <w:sz w:val="24"/>
                <w:szCs w:val="24"/>
              </w:rPr>
              <w:t>page</w:t>
            </w:r>
          </w:p>
        </w:tc>
        <w:tc>
          <w:tcPr>
            <w:tcW w:w="3964" w:type="dxa"/>
            <w:tcBorders>
              <w:top w:val="single" w:sz="4" w:space="0" w:color="auto"/>
              <w:left w:val="single" w:sz="4" w:space="0" w:color="auto"/>
              <w:bottom w:val="single" w:sz="4" w:space="0" w:color="auto"/>
              <w:right w:val="single" w:sz="4" w:space="0" w:color="auto"/>
            </w:tcBorders>
          </w:tcPr>
          <w:p w14:paraId="3696B75A" w14:textId="4CB93D51" w:rsidR="00822915" w:rsidRPr="004C3CD7" w:rsidRDefault="00822915" w:rsidP="004E5CF8">
            <w:pPr>
              <w:jc w:val="center"/>
              <w:rPr>
                <w:rFonts w:asciiTheme="minorHAnsi" w:hAnsiTheme="minorHAnsi" w:cstheme="minorHAnsi"/>
                <w:sz w:val="24"/>
                <w:szCs w:val="24"/>
              </w:rPr>
            </w:pPr>
            <w:r w:rsidRPr="004C3CD7">
              <w:rPr>
                <w:rFonts w:asciiTheme="minorHAnsi" w:hAnsiTheme="minorHAnsi" w:cstheme="minorHAnsi"/>
                <w:sz w:val="24"/>
                <w:szCs w:val="24"/>
              </w:rPr>
              <w:t xml:space="preserve">Functional testing of </w:t>
            </w:r>
            <w:r w:rsidR="001F2474">
              <w:rPr>
                <w:rFonts w:asciiTheme="minorHAnsi" w:hAnsiTheme="minorHAnsi" w:cstheme="minorHAnsi"/>
                <w:sz w:val="24"/>
                <w:szCs w:val="24"/>
              </w:rPr>
              <w:t>page</w:t>
            </w:r>
            <w:r w:rsidRPr="004C3CD7">
              <w:rPr>
                <w:rFonts w:asciiTheme="minorHAnsi" w:hAnsiTheme="minorHAnsi" w:cstheme="minorHAnsi"/>
                <w:sz w:val="24"/>
                <w:szCs w:val="24"/>
              </w:rPr>
              <w:t xml:space="preserve"> and submenus</w:t>
            </w:r>
          </w:p>
        </w:tc>
        <w:tc>
          <w:tcPr>
            <w:tcW w:w="1436" w:type="dxa"/>
            <w:tcBorders>
              <w:top w:val="single" w:sz="4" w:space="0" w:color="auto"/>
              <w:left w:val="single" w:sz="4" w:space="0" w:color="auto"/>
              <w:bottom w:val="single" w:sz="4" w:space="0" w:color="auto"/>
              <w:right w:val="single" w:sz="4" w:space="0" w:color="auto"/>
            </w:tcBorders>
          </w:tcPr>
          <w:p w14:paraId="4F04D282" w14:textId="6759A5CB" w:rsidR="00822915" w:rsidRPr="004C3CD7" w:rsidRDefault="00822915"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10.05.22</w:t>
            </w:r>
          </w:p>
        </w:tc>
        <w:tc>
          <w:tcPr>
            <w:tcW w:w="1800" w:type="dxa"/>
            <w:tcBorders>
              <w:top w:val="single" w:sz="4" w:space="0" w:color="auto"/>
              <w:left w:val="single" w:sz="4" w:space="0" w:color="auto"/>
              <w:bottom w:val="single" w:sz="4" w:space="0" w:color="auto"/>
              <w:right w:val="single" w:sz="4" w:space="0" w:color="auto"/>
            </w:tcBorders>
          </w:tcPr>
          <w:p w14:paraId="070CA4C4" w14:textId="0E673632" w:rsidR="00822915" w:rsidRPr="004C3CD7" w:rsidRDefault="00822915"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Bojan ZIvkovic</w:t>
            </w:r>
          </w:p>
        </w:tc>
      </w:tr>
      <w:tr w:rsidR="00822915" w:rsidRPr="004C3CD7" w14:paraId="574A6CCB" w14:textId="77777777" w:rsidTr="00822915">
        <w:tc>
          <w:tcPr>
            <w:tcW w:w="2430" w:type="dxa"/>
            <w:tcBorders>
              <w:top w:val="single" w:sz="4" w:space="0" w:color="auto"/>
              <w:left w:val="single" w:sz="4" w:space="0" w:color="auto"/>
              <w:bottom w:val="single" w:sz="4" w:space="0" w:color="auto"/>
              <w:right w:val="single" w:sz="4" w:space="0" w:color="auto"/>
            </w:tcBorders>
          </w:tcPr>
          <w:p w14:paraId="6FC36DE9" w14:textId="724CB24F" w:rsidR="00822915" w:rsidRPr="004C3CD7" w:rsidRDefault="00822915" w:rsidP="003D152B">
            <w:pPr>
              <w:ind w:left="0"/>
              <w:jc w:val="center"/>
              <w:rPr>
                <w:rFonts w:asciiTheme="minorHAnsi" w:hAnsiTheme="minorHAnsi" w:cstheme="minorHAnsi"/>
                <w:sz w:val="24"/>
                <w:szCs w:val="24"/>
              </w:rPr>
            </w:pPr>
            <w:proofErr w:type="spellStart"/>
            <w:proofErr w:type="gramStart"/>
            <w:r w:rsidRPr="004C3CD7">
              <w:rPr>
                <w:rFonts w:asciiTheme="minorHAnsi" w:hAnsiTheme="minorHAnsi" w:cstheme="minorHAnsi"/>
                <w:sz w:val="24"/>
                <w:szCs w:val="24"/>
              </w:rPr>
              <w:t>Alerts,Frame</w:t>
            </w:r>
            <w:proofErr w:type="gramEnd"/>
            <w:r w:rsidRPr="004C3CD7">
              <w:rPr>
                <w:rFonts w:asciiTheme="minorHAnsi" w:hAnsiTheme="minorHAnsi" w:cstheme="minorHAnsi"/>
                <w:sz w:val="24"/>
                <w:szCs w:val="24"/>
              </w:rPr>
              <w:t>,&amp;Windows</w:t>
            </w:r>
            <w:proofErr w:type="spellEnd"/>
            <w:r w:rsidRPr="004C3CD7">
              <w:rPr>
                <w:rFonts w:asciiTheme="minorHAnsi" w:hAnsiTheme="minorHAnsi" w:cstheme="minorHAnsi"/>
                <w:sz w:val="24"/>
                <w:szCs w:val="24"/>
              </w:rPr>
              <w:t xml:space="preserve">               </w:t>
            </w:r>
            <w:r w:rsidR="001F2474">
              <w:rPr>
                <w:rFonts w:asciiTheme="minorHAnsi" w:hAnsiTheme="minorHAnsi" w:cstheme="minorHAnsi"/>
                <w:sz w:val="24"/>
                <w:szCs w:val="24"/>
              </w:rPr>
              <w:t>page</w:t>
            </w:r>
          </w:p>
        </w:tc>
        <w:tc>
          <w:tcPr>
            <w:tcW w:w="3964" w:type="dxa"/>
            <w:tcBorders>
              <w:top w:val="single" w:sz="4" w:space="0" w:color="auto"/>
              <w:left w:val="single" w:sz="4" w:space="0" w:color="auto"/>
              <w:bottom w:val="single" w:sz="4" w:space="0" w:color="auto"/>
              <w:right w:val="single" w:sz="4" w:space="0" w:color="auto"/>
            </w:tcBorders>
          </w:tcPr>
          <w:p w14:paraId="375C6E58" w14:textId="016A6628" w:rsidR="00822915" w:rsidRPr="004C3CD7" w:rsidRDefault="00822915" w:rsidP="004E5CF8">
            <w:pPr>
              <w:jc w:val="center"/>
              <w:rPr>
                <w:rFonts w:asciiTheme="minorHAnsi" w:hAnsiTheme="minorHAnsi" w:cstheme="minorHAnsi"/>
                <w:sz w:val="24"/>
                <w:szCs w:val="24"/>
              </w:rPr>
            </w:pPr>
            <w:r w:rsidRPr="004C3CD7">
              <w:rPr>
                <w:rFonts w:asciiTheme="minorHAnsi" w:hAnsiTheme="minorHAnsi" w:cstheme="minorHAnsi"/>
                <w:sz w:val="24"/>
                <w:szCs w:val="24"/>
              </w:rPr>
              <w:t xml:space="preserve">Functional testing of </w:t>
            </w:r>
            <w:r w:rsidR="001F2474">
              <w:rPr>
                <w:rFonts w:asciiTheme="minorHAnsi" w:hAnsiTheme="minorHAnsi" w:cstheme="minorHAnsi"/>
                <w:sz w:val="24"/>
                <w:szCs w:val="24"/>
              </w:rPr>
              <w:t>page</w:t>
            </w:r>
            <w:r w:rsidRPr="004C3CD7">
              <w:rPr>
                <w:rFonts w:asciiTheme="minorHAnsi" w:hAnsiTheme="minorHAnsi" w:cstheme="minorHAnsi"/>
                <w:sz w:val="24"/>
                <w:szCs w:val="24"/>
              </w:rPr>
              <w:t xml:space="preserve"> and submenus</w:t>
            </w:r>
          </w:p>
        </w:tc>
        <w:tc>
          <w:tcPr>
            <w:tcW w:w="1436" w:type="dxa"/>
            <w:tcBorders>
              <w:top w:val="single" w:sz="4" w:space="0" w:color="auto"/>
              <w:left w:val="single" w:sz="4" w:space="0" w:color="auto"/>
              <w:bottom w:val="single" w:sz="4" w:space="0" w:color="auto"/>
              <w:right w:val="single" w:sz="4" w:space="0" w:color="auto"/>
            </w:tcBorders>
          </w:tcPr>
          <w:p w14:paraId="7001F29E" w14:textId="753A4053" w:rsidR="00822915" w:rsidRPr="004C3CD7" w:rsidRDefault="00822915"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15.05.22</w:t>
            </w:r>
          </w:p>
        </w:tc>
        <w:tc>
          <w:tcPr>
            <w:tcW w:w="1800" w:type="dxa"/>
            <w:tcBorders>
              <w:top w:val="single" w:sz="4" w:space="0" w:color="auto"/>
              <w:left w:val="single" w:sz="4" w:space="0" w:color="auto"/>
              <w:bottom w:val="single" w:sz="4" w:space="0" w:color="auto"/>
              <w:right w:val="single" w:sz="4" w:space="0" w:color="auto"/>
            </w:tcBorders>
          </w:tcPr>
          <w:p w14:paraId="15C590A3" w14:textId="2896E49F" w:rsidR="00822915" w:rsidRPr="004C3CD7" w:rsidRDefault="00822915"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Bojan ZIvkovic</w:t>
            </w:r>
          </w:p>
        </w:tc>
      </w:tr>
      <w:tr w:rsidR="00822915" w:rsidRPr="004C3CD7" w14:paraId="439E68AA" w14:textId="77777777" w:rsidTr="00822915">
        <w:tc>
          <w:tcPr>
            <w:tcW w:w="2430" w:type="dxa"/>
            <w:tcBorders>
              <w:top w:val="single" w:sz="4" w:space="0" w:color="auto"/>
              <w:left w:val="single" w:sz="4" w:space="0" w:color="auto"/>
              <w:bottom w:val="single" w:sz="4" w:space="0" w:color="auto"/>
              <w:right w:val="single" w:sz="4" w:space="0" w:color="auto"/>
            </w:tcBorders>
          </w:tcPr>
          <w:p w14:paraId="14471203" w14:textId="02A93EE1" w:rsidR="00822915" w:rsidRPr="004C3CD7" w:rsidRDefault="00822915" w:rsidP="003D152B">
            <w:pPr>
              <w:jc w:val="center"/>
              <w:rPr>
                <w:rFonts w:asciiTheme="minorHAnsi" w:hAnsiTheme="minorHAnsi" w:cstheme="minorHAnsi"/>
                <w:sz w:val="24"/>
                <w:szCs w:val="24"/>
              </w:rPr>
            </w:pPr>
            <w:r w:rsidRPr="004C3CD7">
              <w:rPr>
                <w:rFonts w:asciiTheme="minorHAnsi" w:hAnsiTheme="minorHAnsi" w:cstheme="minorHAnsi"/>
                <w:sz w:val="24"/>
                <w:szCs w:val="24"/>
              </w:rPr>
              <w:t xml:space="preserve">Widgets </w:t>
            </w:r>
            <w:r w:rsidR="001F2474">
              <w:rPr>
                <w:rFonts w:asciiTheme="minorHAnsi" w:hAnsiTheme="minorHAnsi" w:cstheme="minorHAnsi"/>
                <w:sz w:val="24"/>
                <w:szCs w:val="24"/>
              </w:rPr>
              <w:t>page</w:t>
            </w:r>
          </w:p>
        </w:tc>
        <w:tc>
          <w:tcPr>
            <w:tcW w:w="3964" w:type="dxa"/>
            <w:tcBorders>
              <w:top w:val="single" w:sz="4" w:space="0" w:color="auto"/>
              <w:left w:val="single" w:sz="4" w:space="0" w:color="auto"/>
              <w:bottom w:val="single" w:sz="4" w:space="0" w:color="auto"/>
              <w:right w:val="single" w:sz="4" w:space="0" w:color="auto"/>
            </w:tcBorders>
          </w:tcPr>
          <w:p w14:paraId="058AB165" w14:textId="4AE8F40D" w:rsidR="00822915" w:rsidRPr="004C3CD7" w:rsidRDefault="00822915" w:rsidP="004E5CF8">
            <w:pPr>
              <w:jc w:val="center"/>
              <w:rPr>
                <w:rFonts w:asciiTheme="minorHAnsi" w:hAnsiTheme="minorHAnsi" w:cstheme="minorHAnsi"/>
                <w:sz w:val="24"/>
                <w:szCs w:val="24"/>
              </w:rPr>
            </w:pPr>
            <w:r w:rsidRPr="004C3CD7">
              <w:rPr>
                <w:rFonts w:asciiTheme="minorHAnsi" w:hAnsiTheme="minorHAnsi" w:cstheme="minorHAnsi"/>
                <w:sz w:val="24"/>
                <w:szCs w:val="24"/>
              </w:rPr>
              <w:t xml:space="preserve">Functional testing of </w:t>
            </w:r>
            <w:r w:rsidR="001F2474">
              <w:rPr>
                <w:rFonts w:asciiTheme="minorHAnsi" w:hAnsiTheme="minorHAnsi" w:cstheme="minorHAnsi"/>
                <w:sz w:val="24"/>
                <w:szCs w:val="24"/>
              </w:rPr>
              <w:t>page</w:t>
            </w:r>
            <w:r w:rsidRPr="004C3CD7">
              <w:rPr>
                <w:rFonts w:asciiTheme="minorHAnsi" w:hAnsiTheme="minorHAnsi" w:cstheme="minorHAnsi"/>
                <w:sz w:val="24"/>
                <w:szCs w:val="24"/>
              </w:rPr>
              <w:t xml:space="preserve"> </w:t>
            </w:r>
            <w:proofErr w:type="gramStart"/>
            <w:r w:rsidRPr="004C3CD7">
              <w:rPr>
                <w:rFonts w:asciiTheme="minorHAnsi" w:hAnsiTheme="minorHAnsi" w:cstheme="minorHAnsi"/>
                <w:sz w:val="24"/>
                <w:szCs w:val="24"/>
              </w:rPr>
              <w:t>and  submenus</w:t>
            </w:r>
            <w:proofErr w:type="gramEnd"/>
          </w:p>
        </w:tc>
        <w:tc>
          <w:tcPr>
            <w:tcW w:w="1436" w:type="dxa"/>
            <w:tcBorders>
              <w:top w:val="single" w:sz="4" w:space="0" w:color="auto"/>
              <w:left w:val="single" w:sz="4" w:space="0" w:color="auto"/>
              <w:bottom w:val="single" w:sz="4" w:space="0" w:color="auto"/>
              <w:right w:val="single" w:sz="4" w:space="0" w:color="auto"/>
            </w:tcBorders>
          </w:tcPr>
          <w:p w14:paraId="34C41AED" w14:textId="56C2B05B" w:rsidR="00822915" w:rsidRPr="004C3CD7" w:rsidRDefault="00822915"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22.05.22</w:t>
            </w:r>
          </w:p>
        </w:tc>
        <w:tc>
          <w:tcPr>
            <w:tcW w:w="1800" w:type="dxa"/>
            <w:tcBorders>
              <w:top w:val="single" w:sz="4" w:space="0" w:color="auto"/>
              <w:left w:val="single" w:sz="4" w:space="0" w:color="auto"/>
              <w:bottom w:val="single" w:sz="4" w:space="0" w:color="auto"/>
              <w:right w:val="single" w:sz="4" w:space="0" w:color="auto"/>
            </w:tcBorders>
          </w:tcPr>
          <w:p w14:paraId="6249C884" w14:textId="3FCD740A" w:rsidR="00822915" w:rsidRPr="004C3CD7" w:rsidRDefault="00822915"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Bojan ZIvkovic</w:t>
            </w:r>
          </w:p>
        </w:tc>
      </w:tr>
      <w:tr w:rsidR="003D152B" w:rsidRPr="004C3CD7" w14:paraId="257337BB" w14:textId="77777777" w:rsidTr="00822915">
        <w:tc>
          <w:tcPr>
            <w:tcW w:w="2430" w:type="dxa"/>
            <w:tcBorders>
              <w:top w:val="single" w:sz="4" w:space="0" w:color="auto"/>
              <w:left w:val="single" w:sz="4" w:space="0" w:color="auto"/>
              <w:bottom w:val="single" w:sz="4" w:space="0" w:color="auto"/>
              <w:right w:val="single" w:sz="4" w:space="0" w:color="auto"/>
            </w:tcBorders>
          </w:tcPr>
          <w:p w14:paraId="71FC6E68" w14:textId="2AB0F098" w:rsidR="003D152B" w:rsidRPr="004C3CD7" w:rsidRDefault="003D152B" w:rsidP="003D152B">
            <w:pPr>
              <w:jc w:val="center"/>
              <w:rPr>
                <w:rFonts w:asciiTheme="minorHAnsi" w:hAnsiTheme="minorHAnsi" w:cstheme="minorHAnsi"/>
                <w:sz w:val="24"/>
                <w:szCs w:val="24"/>
              </w:rPr>
            </w:pPr>
            <w:r w:rsidRPr="004C3CD7">
              <w:rPr>
                <w:rFonts w:asciiTheme="minorHAnsi" w:hAnsiTheme="minorHAnsi" w:cstheme="minorHAnsi"/>
                <w:sz w:val="24"/>
                <w:szCs w:val="24"/>
              </w:rPr>
              <w:t xml:space="preserve">Interaction </w:t>
            </w:r>
            <w:r w:rsidR="001F2474">
              <w:rPr>
                <w:rFonts w:asciiTheme="minorHAnsi" w:hAnsiTheme="minorHAnsi" w:cstheme="minorHAnsi"/>
                <w:sz w:val="24"/>
                <w:szCs w:val="24"/>
              </w:rPr>
              <w:t>page</w:t>
            </w:r>
          </w:p>
        </w:tc>
        <w:tc>
          <w:tcPr>
            <w:tcW w:w="3964" w:type="dxa"/>
            <w:tcBorders>
              <w:top w:val="single" w:sz="4" w:space="0" w:color="auto"/>
              <w:left w:val="single" w:sz="4" w:space="0" w:color="auto"/>
              <w:bottom w:val="single" w:sz="4" w:space="0" w:color="auto"/>
              <w:right w:val="single" w:sz="4" w:space="0" w:color="auto"/>
            </w:tcBorders>
          </w:tcPr>
          <w:p w14:paraId="7C248AB5" w14:textId="71000C9F" w:rsidR="003D152B" w:rsidRPr="004C3CD7" w:rsidRDefault="003D152B" w:rsidP="004E5CF8">
            <w:pPr>
              <w:jc w:val="center"/>
              <w:rPr>
                <w:rFonts w:asciiTheme="minorHAnsi" w:hAnsiTheme="minorHAnsi" w:cstheme="minorHAnsi"/>
                <w:sz w:val="24"/>
                <w:szCs w:val="24"/>
              </w:rPr>
            </w:pPr>
            <w:r w:rsidRPr="004C3CD7">
              <w:rPr>
                <w:rFonts w:asciiTheme="minorHAnsi" w:hAnsiTheme="minorHAnsi" w:cstheme="minorHAnsi"/>
                <w:sz w:val="24"/>
                <w:szCs w:val="24"/>
              </w:rPr>
              <w:t xml:space="preserve">Functional testing of </w:t>
            </w:r>
            <w:r w:rsidR="001F2474">
              <w:rPr>
                <w:rFonts w:asciiTheme="minorHAnsi" w:hAnsiTheme="minorHAnsi" w:cstheme="minorHAnsi"/>
                <w:sz w:val="24"/>
                <w:szCs w:val="24"/>
              </w:rPr>
              <w:t>page</w:t>
            </w:r>
            <w:r w:rsidRPr="004C3CD7">
              <w:rPr>
                <w:rFonts w:asciiTheme="minorHAnsi" w:hAnsiTheme="minorHAnsi" w:cstheme="minorHAnsi"/>
                <w:sz w:val="24"/>
                <w:szCs w:val="24"/>
              </w:rPr>
              <w:t xml:space="preserve"> </w:t>
            </w:r>
            <w:proofErr w:type="gramStart"/>
            <w:r w:rsidRPr="004C3CD7">
              <w:rPr>
                <w:rFonts w:asciiTheme="minorHAnsi" w:hAnsiTheme="minorHAnsi" w:cstheme="minorHAnsi"/>
                <w:sz w:val="24"/>
                <w:szCs w:val="24"/>
              </w:rPr>
              <w:t>and  submenus</w:t>
            </w:r>
            <w:proofErr w:type="gramEnd"/>
          </w:p>
        </w:tc>
        <w:tc>
          <w:tcPr>
            <w:tcW w:w="1436" w:type="dxa"/>
            <w:tcBorders>
              <w:top w:val="single" w:sz="4" w:space="0" w:color="auto"/>
              <w:left w:val="single" w:sz="4" w:space="0" w:color="auto"/>
              <w:bottom w:val="single" w:sz="4" w:space="0" w:color="auto"/>
              <w:right w:val="single" w:sz="4" w:space="0" w:color="auto"/>
            </w:tcBorders>
          </w:tcPr>
          <w:p w14:paraId="20EA3692" w14:textId="05F464CF" w:rsidR="003D152B" w:rsidRPr="004C3CD7" w:rsidRDefault="003D152B"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29.05.22</w:t>
            </w:r>
          </w:p>
        </w:tc>
        <w:tc>
          <w:tcPr>
            <w:tcW w:w="1800" w:type="dxa"/>
            <w:tcBorders>
              <w:top w:val="single" w:sz="4" w:space="0" w:color="auto"/>
              <w:left w:val="single" w:sz="4" w:space="0" w:color="auto"/>
              <w:bottom w:val="single" w:sz="4" w:space="0" w:color="auto"/>
              <w:right w:val="single" w:sz="4" w:space="0" w:color="auto"/>
            </w:tcBorders>
          </w:tcPr>
          <w:p w14:paraId="543C3968" w14:textId="47E97A06" w:rsidR="003D152B" w:rsidRPr="004C3CD7" w:rsidRDefault="003D152B"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Bojan ZIvkovic</w:t>
            </w:r>
          </w:p>
        </w:tc>
      </w:tr>
      <w:tr w:rsidR="003D152B" w:rsidRPr="004C3CD7" w14:paraId="106A92C2" w14:textId="77777777" w:rsidTr="003D152B">
        <w:trPr>
          <w:trHeight w:val="665"/>
        </w:trPr>
        <w:tc>
          <w:tcPr>
            <w:tcW w:w="2430" w:type="dxa"/>
            <w:tcBorders>
              <w:top w:val="single" w:sz="4" w:space="0" w:color="auto"/>
              <w:left w:val="single" w:sz="4" w:space="0" w:color="auto"/>
              <w:bottom w:val="single" w:sz="4" w:space="0" w:color="auto"/>
              <w:right w:val="single" w:sz="4" w:space="0" w:color="auto"/>
            </w:tcBorders>
          </w:tcPr>
          <w:p w14:paraId="3AD85BB9" w14:textId="44A0791F" w:rsidR="003D152B" w:rsidRPr="004C3CD7" w:rsidRDefault="003D152B" w:rsidP="003D152B">
            <w:pPr>
              <w:jc w:val="center"/>
              <w:rPr>
                <w:rFonts w:asciiTheme="minorHAnsi" w:hAnsiTheme="minorHAnsi" w:cstheme="minorHAnsi"/>
                <w:sz w:val="24"/>
                <w:szCs w:val="24"/>
              </w:rPr>
            </w:pPr>
            <w:r w:rsidRPr="004C3CD7">
              <w:rPr>
                <w:rFonts w:asciiTheme="minorHAnsi" w:hAnsiTheme="minorHAnsi" w:cstheme="minorHAnsi"/>
                <w:sz w:val="24"/>
                <w:szCs w:val="24"/>
              </w:rPr>
              <w:t xml:space="preserve">Book Store Application </w:t>
            </w:r>
            <w:r w:rsidR="001F2474">
              <w:rPr>
                <w:rFonts w:asciiTheme="minorHAnsi" w:hAnsiTheme="minorHAnsi" w:cstheme="minorHAnsi"/>
                <w:sz w:val="24"/>
                <w:szCs w:val="24"/>
              </w:rPr>
              <w:t>page</w:t>
            </w:r>
          </w:p>
        </w:tc>
        <w:tc>
          <w:tcPr>
            <w:tcW w:w="3964" w:type="dxa"/>
            <w:tcBorders>
              <w:top w:val="single" w:sz="4" w:space="0" w:color="auto"/>
              <w:left w:val="single" w:sz="4" w:space="0" w:color="auto"/>
              <w:bottom w:val="single" w:sz="4" w:space="0" w:color="auto"/>
              <w:right w:val="single" w:sz="4" w:space="0" w:color="auto"/>
            </w:tcBorders>
          </w:tcPr>
          <w:p w14:paraId="19439516" w14:textId="31696163" w:rsidR="003D152B" w:rsidRPr="004C3CD7" w:rsidRDefault="003D152B" w:rsidP="004E5CF8">
            <w:pPr>
              <w:jc w:val="center"/>
              <w:rPr>
                <w:rFonts w:asciiTheme="minorHAnsi" w:hAnsiTheme="minorHAnsi" w:cstheme="minorHAnsi"/>
                <w:sz w:val="24"/>
                <w:szCs w:val="24"/>
              </w:rPr>
            </w:pPr>
            <w:r w:rsidRPr="004C3CD7">
              <w:rPr>
                <w:rFonts w:asciiTheme="minorHAnsi" w:hAnsiTheme="minorHAnsi" w:cstheme="minorHAnsi"/>
                <w:sz w:val="24"/>
                <w:szCs w:val="24"/>
              </w:rPr>
              <w:t xml:space="preserve">Functional testing of </w:t>
            </w:r>
            <w:r w:rsidR="001F2474">
              <w:rPr>
                <w:rFonts w:asciiTheme="minorHAnsi" w:hAnsiTheme="minorHAnsi" w:cstheme="minorHAnsi"/>
                <w:sz w:val="24"/>
                <w:szCs w:val="24"/>
              </w:rPr>
              <w:t>page</w:t>
            </w:r>
            <w:r w:rsidRPr="004C3CD7">
              <w:rPr>
                <w:rFonts w:asciiTheme="minorHAnsi" w:hAnsiTheme="minorHAnsi" w:cstheme="minorHAnsi"/>
                <w:sz w:val="24"/>
                <w:szCs w:val="24"/>
              </w:rPr>
              <w:t xml:space="preserve"> and submenus</w:t>
            </w:r>
          </w:p>
        </w:tc>
        <w:tc>
          <w:tcPr>
            <w:tcW w:w="1436" w:type="dxa"/>
            <w:tcBorders>
              <w:top w:val="single" w:sz="4" w:space="0" w:color="auto"/>
              <w:left w:val="single" w:sz="4" w:space="0" w:color="auto"/>
              <w:bottom w:val="single" w:sz="4" w:space="0" w:color="auto"/>
              <w:right w:val="single" w:sz="4" w:space="0" w:color="auto"/>
            </w:tcBorders>
          </w:tcPr>
          <w:p w14:paraId="50BB2E67" w14:textId="0BCC1332" w:rsidR="003D152B" w:rsidRPr="004C3CD7" w:rsidRDefault="003D152B"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05.06.22</w:t>
            </w:r>
          </w:p>
        </w:tc>
        <w:tc>
          <w:tcPr>
            <w:tcW w:w="1800" w:type="dxa"/>
            <w:tcBorders>
              <w:top w:val="single" w:sz="4" w:space="0" w:color="auto"/>
              <w:left w:val="single" w:sz="4" w:space="0" w:color="auto"/>
              <w:bottom w:val="single" w:sz="4" w:space="0" w:color="auto"/>
              <w:right w:val="single" w:sz="4" w:space="0" w:color="auto"/>
            </w:tcBorders>
          </w:tcPr>
          <w:p w14:paraId="37F01536" w14:textId="62FB2293" w:rsidR="003D152B" w:rsidRPr="004C3CD7" w:rsidRDefault="003D152B" w:rsidP="003D152B">
            <w:pPr>
              <w:ind w:left="0"/>
              <w:jc w:val="center"/>
              <w:rPr>
                <w:rFonts w:asciiTheme="minorHAnsi" w:hAnsiTheme="minorHAnsi" w:cstheme="minorHAnsi"/>
                <w:sz w:val="24"/>
                <w:szCs w:val="24"/>
              </w:rPr>
            </w:pPr>
            <w:r w:rsidRPr="004C3CD7">
              <w:rPr>
                <w:rFonts w:asciiTheme="minorHAnsi" w:hAnsiTheme="minorHAnsi" w:cstheme="minorHAnsi"/>
                <w:sz w:val="24"/>
                <w:szCs w:val="24"/>
              </w:rPr>
              <w:t>Bojan ZIvkovic</w:t>
            </w:r>
          </w:p>
        </w:tc>
      </w:tr>
    </w:tbl>
    <w:p w14:paraId="09C5FF63" w14:textId="77777777" w:rsidR="000E4589" w:rsidRPr="004C3CD7" w:rsidRDefault="000E4589" w:rsidP="003D152B">
      <w:pPr>
        <w:pStyle w:val="ListParagraph"/>
        <w:ind w:left="1440"/>
        <w:jc w:val="center"/>
        <w:rPr>
          <w:rFonts w:cstheme="minorHAnsi"/>
          <w:b/>
          <w:bCs/>
          <w:sz w:val="24"/>
          <w:szCs w:val="24"/>
        </w:rPr>
      </w:pPr>
    </w:p>
    <w:p w14:paraId="244C86D0" w14:textId="20BBCD99" w:rsidR="000E4589" w:rsidRDefault="000E4589" w:rsidP="000E4589">
      <w:pPr>
        <w:pStyle w:val="ListParagraph"/>
        <w:ind w:left="1440"/>
        <w:rPr>
          <w:rFonts w:cstheme="minorHAnsi"/>
          <w:b/>
          <w:bCs/>
          <w:sz w:val="24"/>
          <w:szCs w:val="24"/>
        </w:rPr>
      </w:pPr>
    </w:p>
    <w:p w14:paraId="5FCB28BE" w14:textId="77777777" w:rsidR="00FF5E85" w:rsidRPr="004C3CD7" w:rsidRDefault="00FF5E85" w:rsidP="000E4589">
      <w:pPr>
        <w:pStyle w:val="ListParagraph"/>
        <w:ind w:left="1440"/>
        <w:rPr>
          <w:rFonts w:cstheme="minorHAnsi"/>
          <w:b/>
          <w:bCs/>
          <w:sz w:val="24"/>
          <w:szCs w:val="24"/>
        </w:rPr>
      </w:pPr>
    </w:p>
    <w:p w14:paraId="4A4DA703" w14:textId="576A5EE8" w:rsidR="000E4589" w:rsidRPr="00FD296D" w:rsidRDefault="000E4589" w:rsidP="000E4589">
      <w:pPr>
        <w:pStyle w:val="ListParagraph"/>
        <w:numPr>
          <w:ilvl w:val="1"/>
          <w:numId w:val="24"/>
        </w:numPr>
        <w:rPr>
          <w:rFonts w:cstheme="minorHAnsi"/>
          <w:sz w:val="24"/>
          <w:szCs w:val="24"/>
        </w:rPr>
      </w:pPr>
      <w:r w:rsidRPr="00FD296D">
        <w:rPr>
          <w:rFonts w:cstheme="minorHAnsi"/>
          <w:sz w:val="24"/>
          <w:szCs w:val="24"/>
        </w:rPr>
        <w:lastRenderedPageBreak/>
        <w:t xml:space="preserve">Test approaches: </w:t>
      </w:r>
    </w:p>
    <w:p w14:paraId="26C7CDA3" w14:textId="087A837C" w:rsidR="003D152B" w:rsidRPr="004C3CD7" w:rsidRDefault="003D152B" w:rsidP="00DF6A61">
      <w:pPr>
        <w:ind w:left="270" w:firstLine="720"/>
        <w:rPr>
          <w:rFonts w:cstheme="minorHAnsi"/>
          <w:sz w:val="24"/>
          <w:szCs w:val="24"/>
        </w:rPr>
      </w:pPr>
      <w:r w:rsidRPr="004C3CD7">
        <w:rPr>
          <w:rFonts w:cstheme="minorHAnsi"/>
          <w:sz w:val="24"/>
          <w:szCs w:val="24"/>
        </w:rPr>
        <w:t>Testing will be done in QA environment where product is able to use by clients, owners and developers and Test approach is defined in provided Test strategy.</w:t>
      </w:r>
    </w:p>
    <w:p w14:paraId="51A01376" w14:textId="33388CE4" w:rsidR="000E4589" w:rsidRPr="004C3CD7" w:rsidRDefault="000E4589" w:rsidP="000E4589">
      <w:pPr>
        <w:rPr>
          <w:rFonts w:cstheme="minorHAnsi"/>
          <w:b/>
          <w:bCs/>
          <w:sz w:val="24"/>
          <w:szCs w:val="24"/>
        </w:rPr>
      </w:pPr>
    </w:p>
    <w:p w14:paraId="1B81C83E" w14:textId="5CEBBBF4" w:rsidR="000E4589" w:rsidRPr="004C3CD7" w:rsidRDefault="000E4589" w:rsidP="000E4589">
      <w:pPr>
        <w:rPr>
          <w:rFonts w:cstheme="minorHAnsi"/>
          <w:b/>
          <w:bCs/>
          <w:sz w:val="24"/>
          <w:szCs w:val="24"/>
        </w:rPr>
      </w:pPr>
    </w:p>
    <w:p w14:paraId="5A9659C7" w14:textId="5B965DF1" w:rsidR="000E4589" w:rsidRPr="00FD296D" w:rsidRDefault="000E4589" w:rsidP="000E4589">
      <w:pPr>
        <w:pStyle w:val="ListParagraph"/>
        <w:numPr>
          <w:ilvl w:val="1"/>
          <w:numId w:val="24"/>
        </w:numPr>
        <w:rPr>
          <w:rFonts w:cstheme="minorHAnsi"/>
          <w:sz w:val="24"/>
          <w:szCs w:val="24"/>
        </w:rPr>
      </w:pPr>
      <w:r w:rsidRPr="00FD296D">
        <w:rPr>
          <w:rFonts w:cstheme="minorHAnsi"/>
          <w:sz w:val="24"/>
          <w:szCs w:val="24"/>
        </w:rPr>
        <w:t>Test regulatory/mandate criteria:</w:t>
      </w:r>
    </w:p>
    <w:p w14:paraId="329EDD17" w14:textId="4F842DC2" w:rsidR="004B581D" w:rsidRPr="004C3CD7" w:rsidRDefault="004B581D" w:rsidP="00DF6A61">
      <w:pPr>
        <w:ind w:left="270" w:firstLine="720"/>
        <w:rPr>
          <w:rFonts w:cstheme="minorHAnsi"/>
          <w:sz w:val="24"/>
          <w:szCs w:val="24"/>
        </w:rPr>
      </w:pPr>
      <w:r w:rsidRPr="004C3CD7">
        <w:rPr>
          <w:rFonts w:cstheme="minorHAnsi"/>
          <w:sz w:val="24"/>
          <w:szCs w:val="24"/>
        </w:rPr>
        <w:t xml:space="preserve">Test regulatory is provided in </w:t>
      </w:r>
      <w:proofErr w:type="gramStart"/>
      <w:r w:rsidRPr="004C3CD7">
        <w:rPr>
          <w:rFonts w:cstheme="minorHAnsi"/>
          <w:sz w:val="24"/>
          <w:szCs w:val="24"/>
        </w:rPr>
        <w:t>document :</w:t>
      </w:r>
      <w:proofErr w:type="gramEnd"/>
      <w:r w:rsidRPr="004C3CD7">
        <w:rPr>
          <w:rFonts w:cstheme="minorHAnsi"/>
          <w:sz w:val="24"/>
          <w:szCs w:val="24"/>
        </w:rPr>
        <w:t xml:space="preserve"> Test strategy</w:t>
      </w:r>
    </w:p>
    <w:p w14:paraId="50CF65E4" w14:textId="44AEDB26" w:rsidR="00412DF6" w:rsidRPr="004C3CD7" w:rsidRDefault="00412DF6" w:rsidP="00412DF6">
      <w:pPr>
        <w:pStyle w:val="ListParagraph"/>
        <w:ind w:left="1440"/>
        <w:rPr>
          <w:rFonts w:cstheme="minorHAnsi"/>
          <w:b/>
          <w:bCs/>
          <w:sz w:val="24"/>
          <w:szCs w:val="24"/>
        </w:rPr>
      </w:pPr>
    </w:p>
    <w:p w14:paraId="52081044" w14:textId="4936A7C7" w:rsidR="000E4589" w:rsidRPr="00732AA1" w:rsidRDefault="000E4589" w:rsidP="000E4589">
      <w:pPr>
        <w:pStyle w:val="ListParagraph"/>
        <w:numPr>
          <w:ilvl w:val="1"/>
          <w:numId w:val="24"/>
        </w:numPr>
        <w:rPr>
          <w:rFonts w:cstheme="minorHAnsi"/>
          <w:sz w:val="24"/>
          <w:szCs w:val="24"/>
        </w:rPr>
      </w:pPr>
      <w:r w:rsidRPr="00732AA1">
        <w:rPr>
          <w:rFonts w:cstheme="minorHAnsi"/>
          <w:sz w:val="24"/>
          <w:szCs w:val="24"/>
        </w:rPr>
        <w:t>Test pass/Fail criteria:</w:t>
      </w:r>
    </w:p>
    <w:p w14:paraId="4FC439CA" w14:textId="43C092B6" w:rsidR="004B581D" w:rsidRPr="00732AA1" w:rsidRDefault="004B581D" w:rsidP="000D64BF">
      <w:pPr>
        <w:ind w:left="270" w:firstLine="720"/>
        <w:rPr>
          <w:rFonts w:cstheme="minorHAnsi"/>
          <w:sz w:val="24"/>
          <w:szCs w:val="24"/>
        </w:rPr>
      </w:pPr>
      <w:r w:rsidRPr="00732AA1">
        <w:rPr>
          <w:rFonts w:cstheme="minorHAnsi"/>
          <w:sz w:val="24"/>
          <w:szCs w:val="24"/>
        </w:rPr>
        <w:t>Criteria for test pass i</w:t>
      </w:r>
      <w:r w:rsidR="00913455" w:rsidRPr="00732AA1">
        <w:rPr>
          <w:rFonts w:cstheme="minorHAnsi"/>
          <w:sz w:val="24"/>
          <w:szCs w:val="24"/>
        </w:rPr>
        <w:t>s</w:t>
      </w:r>
      <w:r w:rsidRPr="00732AA1">
        <w:rPr>
          <w:rFonts w:cstheme="minorHAnsi"/>
          <w:sz w:val="24"/>
          <w:szCs w:val="24"/>
        </w:rPr>
        <w:t xml:space="preserve"> 100% and its mandatory.</w:t>
      </w:r>
    </w:p>
    <w:p w14:paraId="3057F655" w14:textId="237DD0EE" w:rsidR="000D64BF" w:rsidRPr="00732AA1" w:rsidRDefault="000D64BF" w:rsidP="000D64BF">
      <w:pPr>
        <w:rPr>
          <w:rFonts w:cstheme="minorHAnsi"/>
          <w:b/>
          <w:bCs/>
          <w:sz w:val="24"/>
          <w:szCs w:val="24"/>
        </w:rPr>
      </w:pPr>
    </w:p>
    <w:p w14:paraId="73D70DB9" w14:textId="5139DFB0" w:rsidR="000D64BF" w:rsidRPr="00732AA1" w:rsidRDefault="000D64BF" w:rsidP="000D64BF">
      <w:pPr>
        <w:pStyle w:val="ListParagraph"/>
        <w:numPr>
          <w:ilvl w:val="1"/>
          <w:numId w:val="24"/>
        </w:numPr>
        <w:rPr>
          <w:rFonts w:cstheme="minorHAnsi"/>
          <w:sz w:val="24"/>
          <w:szCs w:val="24"/>
        </w:rPr>
      </w:pPr>
      <w:r w:rsidRPr="00732AA1">
        <w:rPr>
          <w:rFonts w:cstheme="minorHAnsi"/>
          <w:sz w:val="24"/>
          <w:szCs w:val="24"/>
        </w:rPr>
        <w:t>Test Entry / Exit criteria:</w:t>
      </w:r>
    </w:p>
    <w:p w14:paraId="79259044" w14:textId="64838FF3" w:rsidR="000D64BF" w:rsidRPr="00732AA1" w:rsidRDefault="000D64BF" w:rsidP="000D64BF">
      <w:pPr>
        <w:ind w:left="990"/>
        <w:rPr>
          <w:rFonts w:cstheme="minorHAnsi"/>
          <w:b/>
          <w:bCs/>
          <w:sz w:val="24"/>
          <w:szCs w:val="24"/>
        </w:rPr>
      </w:pPr>
    </w:p>
    <w:p w14:paraId="26364A60" w14:textId="090B68C2" w:rsidR="000D64BF" w:rsidRPr="00732AA1" w:rsidRDefault="000D64BF" w:rsidP="00DF6A61">
      <w:pPr>
        <w:ind w:left="270" w:firstLine="720"/>
        <w:rPr>
          <w:rFonts w:cstheme="minorHAnsi"/>
          <w:sz w:val="24"/>
          <w:szCs w:val="24"/>
        </w:rPr>
      </w:pPr>
      <w:r w:rsidRPr="00732AA1">
        <w:rPr>
          <w:rFonts w:cstheme="minorHAnsi"/>
          <w:sz w:val="24"/>
          <w:szCs w:val="24"/>
        </w:rPr>
        <w:t>Test Entry and Exit criteria is defined in provided document</w:t>
      </w:r>
      <w:r w:rsidR="00913455" w:rsidRPr="00732AA1">
        <w:rPr>
          <w:rFonts w:cstheme="minorHAnsi"/>
          <w:sz w:val="24"/>
          <w:szCs w:val="24"/>
        </w:rPr>
        <w:t xml:space="preserve"> Test Strategy.</w:t>
      </w:r>
    </w:p>
    <w:p w14:paraId="15BE8BEF" w14:textId="3CCE4101" w:rsidR="00913455" w:rsidRDefault="00913455" w:rsidP="00DF6A61">
      <w:pPr>
        <w:ind w:left="270" w:firstLine="720"/>
        <w:rPr>
          <w:rFonts w:cstheme="minorHAnsi"/>
          <w:sz w:val="24"/>
          <w:szCs w:val="24"/>
        </w:rPr>
      </w:pPr>
      <w:r w:rsidRPr="00732AA1">
        <w:rPr>
          <w:rFonts w:cstheme="minorHAnsi"/>
          <w:sz w:val="24"/>
          <w:szCs w:val="24"/>
        </w:rPr>
        <w:t xml:space="preserve">Exit criteria: test fail 50% and </w:t>
      </w:r>
      <w:r w:rsidR="009C5271" w:rsidRPr="00732AA1">
        <w:rPr>
          <w:rFonts w:cstheme="minorHAnsi"/>
          <w:sz w:val="24"/>
          <w:szCs w:val="24"/>
        </w:rPr>
        <w:t>Critical</w:t>
      </w:r>
      <w:r w:rsidRPr="00732AA1">
        <w:rPr>
          <w:rFonts w:cstheme="minorHAnsi"/>
          <w:sz w:val="24"/>
          <w:szCs w:val="24"/>
        </w:rPr>
        <w:t xml:space="preserve"> </w:t>
      </w:r>
      <w:r w:rsidR="009C5271" w:rsidRPr="00732AA1">
        <w:rPr>
          <w:rFonts w:cstheme="minorHAnsi"/>
          <w:sz w:val="24"/>
          <w:szCs w:val="24"/>
        </w:rPr>
        <w:t>B</w:t>
      </w:r>
      <w:r w:rsidRPr="00732AA1">
        <w:rPr>
          <w:rFonts w:cstheme="minorHAnsi"/>
          <w:sz w:val="24"/>
          <w:szCs w:val="24"/>
        </w:rPr>
        <w:t xml:space="preserve">ug </w:t>
      </w:r>
      <w:r w:rsidR="009C5271" w:rsidRPr="00732AA1">
        <w:rPr>
          <w:rFonts w:cstheme="minorHAnsi"/>
          <w:sz w:val="24"/>
          <w:szCs w:val="24"/>
        </w:rPr>
        <w:t>P</w:t>
      </w:r>
      <w:r w:rsidRPr="00732AA1">
        <w:rPr>
          <w:rFonts w:cstheme="minorHAnsi"/>
          <w:sz w:val="24"/>
          <w:szCs w:val="24"/>
        </w:rPr>
        <w:t>riority 1% or more.</w:t>
      </w:r>
    </w:p>
    <w:p w14:paraId="4FA08C6B" w14:textId="5D37C288" w:rsidR="00732AA1" w:rsidRPr="00732AA1" w:rsidRDefault="00732AA1" w:rsidP="00DF6A61">
      <w:pPr>
        <w:ind w:left="270" w:firstLine="720"/>
        <w:rPr>
          <w:rFonts w:cstheme="minorHAnsi"/>
          <w:sz w:val="24"/>
          <w:szCs w:val="24"/>
        </w:rPr>
      </w:pPr>
    </w:p>
    <w:p w14:paraId="5A13FA15" w14:textId="526AF356" w:rsidR="00732AA1" w:rsidRPr="00732AA1" w:rsidRDefault="00732AA1" w:rsidP="00732AA1">
      <w:pPr>
        <w:pStyle w:val="ListParagraph"/>
        <w:numPr>
          <w:ilvl w:val="1"/>
          <w:numId w:val="24"/>
        </w:numPr>
        <w:rPr>
          <w:rFonts w:cstheme="minorHAnsi"/>
          <w:sz w:val="24"/>
          <w:szCs w:val="24"/>
        </w:rPr>
      </w:pPr>
      <w:r w:rsidRPr="00732AA1">
        <w:rPr>
          <w:sz w:val="24"/>
          <w:szCs w:val="24"/>
        </w:rPr>
        <w:t>In Scope</w:t>
      </w:r>
      <w:r>
        <w:rPr>
          <w:sz w:val="24"/>
          <w:szCs w:val="24"/>
        </w:rPr>
        <w:t>:</w:t>
      </w:r>
    </w:p>
    <w:p w14:paraId="3F2EB732" w14:textId="3A514013" w:rsidR="00732AA1" w:rsidRPr="00732AA1" w:rsidRDefault="00732AA1" w:rsidP="00732AA1">
      <w:pPr>
        <w:pStyle w:val="ListParagraph"/>
        <w:rPr>
          <w:rFonts w:cstheme="minorHAnsi"/>
          <w:sz w:val="24"/>
          <w:szCs w:val="24"/>
        </w:rPr>
      </w:pPr>
      <w:r w:rsidRPr="00732AA1">
        <w:rPr>
          <w:sz w:val="24"/>
          <w:szCs w:val="24"/>
        </w:rPr>
        <w:t>All the features of my store application that are covered with this test plan have requirements specs listed on https://fakelinkofspecs</w:t>
      </w:r>
    </w:p>
    <w:p w14:paraId="2FE19AA5" w14:textId="62383E37" w:rsidR="000D64BF" w:rsidRPr="00732AA1" w:rsidRDefault="000D64BF" w:rsidP="000D64BF">
      <w:pPr>
        <w:ind w:left="990"/>
        <w:rPr>
          <w:rFonts w:cstheme="minorHAnsi"/>
          <w:b/>
          <w:bCs/>
          <w:sz w:val="24"/>
          <w:szCs w:val="24"/>
        </w:rPr>
      </w:pPr>
    </w:p>
    <w:p w14:paraId="22B7B01B" w14:textId="7BEBB367" w:rsidR="00FD296D" w:rsidRPr="00732AA1" w:rsidRDefault="00FD296D" w:rsidP="000D64BF">
      <w:pPr>
        <w:ind w:left="990"/>
        <w:rPr>
          <w:rFonts w:cstheme="minorHAnsi"/>
          <w:b/>
          <w:bCs/>
          <w:sz w:val="24"/>
          <w:szCs w:val="24"/>
        </w:rPr>
      </w:pPr>
    </w:p>
    <w:p w14:paraId="48123097" w14:textId="4239C1D8" w:rsidR="00732AA1" w:rsidRDefault="00732AA1" w:rsidP="00732AA1">
      <w:pPr>
        <w:pStyle w:val="ListParagraph"/>
        <w:numPr>
          <w:ilvl w:val="1"/>
          <w:numId w:val="24"/>
        </w:numPr>
        <w:rPr>
          <w:sz w:val="24"/>
          <w:szCs w:val="24"/>
        </w:rPr>
      </w:pPr>
      <w:r w:rsidRPr="00732AA1">
        <w:rPr>
          <w:sz w:val="24"/>
          <w:szCs w:val="24"/>
        </w:rPr>
        <w:t xml:space="preserve">Out of </w:t>
      </w:r>
      <w:proofErr w:type="gramStart"/>
      <w:r w:rsidRPr="00732AA1">
        <w:rPr>
          <w:sz w:val="24"/>
          <w:szCs w:val="24"/>
        </w:rPr>
        <w:t xml:space="preserve">Scope </w:t>
      </w:r>
      <w:r>
        <w:rPr>
          <w:sz w:val="24"/>
          <w:szCs w:val="24"/>
        </w:rPr>
        <w:t>:</w:t>
      </w:r>
      <w:proofErr w:type="gramEnd"/>
    </w:p>
    <w:p w14:paraId="36A4CD59" w14:textId="75B8A801" w:rsidR="00732AA1" w:rsidRPr="00732AA1" w:rsidRDefault="00732AA1" w:rsidP="00732AA1">
      <w:pPr>
        <w:ind w:left="720"/>
        <w:rPr>
          <w:sz w:val="24"/>
          <w:szCs w:val="24"/>
        </w:rPr>
      </w:pPr>
      <w:r w:rsidRPr="00732AA1">
        <w:rPr>
          <w:sz w:val="24"/>
          <w:szCs w:val="24"/>
        </w:rPr>
        <w:t>Other existing features are not in this sprints scope and are not covered with this test plan document. Also out of scope:</w:t>
      </w:r>
    </w:p>
    <w:p w14:paraId="7429268E" w14:textId="7A71F020" w:rsidR="00732AA1" w:rsidRPr="00732AA1" w:rsidRDefault="00732AA1" w:rsidP="00732AA1">
      <w:pPr>
        <w:ind w:firstLine="720"/>
        <w:rPr>
          <w:sz w:val="24"/>
          <w:szCs w:val="24"/>
        </w:rPr>
      </w:pPr>
      <w:r w:rsidRPr="00732AA1">
        <w:rPr>
          <w:sz w:val="24"/>
          <w:szCs w:val="24"/>
        </w:rPr>
        <w:t xml:space="preserve"> </w:t>
      </w:r>
      <w:r>
        <w:t>-</w:t>
      </w:r>
      <w:r w:rsidRPr="00732AA1">
        <w:rPr>
          <w:sz w:val="24"/>
          <w:szCs w:val="24"/>
        </w:rPr>
        <w:t xml:space="preserve"> Application Security and Performance </w:t>
      </w:r>
    </w:p>
    <w:p w14:paraId="0318BC6F" w14:textId="77777777" w:rsidR="00732AA1" w:rsidRPr="00732AA1" w:rsidRDefault="00732AA1" w:rsidP="00732AA1">
      <w:pPr>
        <w:ind w:firstLine="720"/>
        <w:rPr>
          <w:sz w:val="24"/>
          <w:szCs w:val="24"/>
        </w:rPr>
      </w:pPr>
      <w:r>
        <w:t>-</w:t>
      </w:r>
      <w:r w:rsidRPr="00732AA1">
        <w:rPr>
          <w:sz w:val="24"/>
          <w:szCs w:val="24"/>
        </w:rPr>
        <w:t xml:space="preserve">Usability of application </w:t>
      </w:r>
    </w:p>
    <w:p w14:paraId="1C4E6E15" w14:textId="0DFECD5A" w:rsidR="00FD296D" w:rsidRPr="00732AA1" w:rsidRDefault="00732AA1" w:rsidP="00732AA1">
      <w:pPr>
        <w:ind w:firstLine="720"/>
        <w:rPr>
          <w:sz w:val="24"/>
          <w:szCs w:val="24"/>
        </w:rPr>
      </w:pPr>
      <w:r>
        <w:t>-</w:t>
      </w:r>
      <w:r w:rsidRPr="00732AA1">
        <w:rPr>
          <w:sz w:val="24"/>
          <w:szCs w:val="24"/>
        </w:rPr>
        <w:t>Any other functionality not specified in this document</w:t>
      </w:r>
    </w:p>
    <w:p w14:paraId="7D4BCB0C" w14:textId="5FB9777B" w:rsidR="00FD296D" w:rsidRPr="00732AA1" w:rsidRDefault="00FD296D" w:rsidP="000D64BF">
      <w:pPr>
        <w:ind w:left="990"/>
        <w:rPr>
          <w:rFonts w:cstheme="minorHAnsi"/>
          <w:b/>
          <w:bCs/>
          <w:sz w:val="24"/>
          <w:szCs w:val="24"/>
        </w:rPr>
      </w:pPr>
    </w:p>
    <w:p w14:paraId="692987B7" w14:textId="7AC5600B" w:rsidR="00FD296D" w:rsidRPr="00732AA1" w:rsidRDefault="00FD296D" w:rsidP="000D64BF">
      <w:pPr>
        <w:ind w:left="990"/>
        <w:rPr>
          <w:rFonts w:cstheme="minorHAnsi"/>
          <w:b/>
          <w:bCs/>
          <w:sz w:val="24"/>
          <w:szCs w:val="24"/>
        </w:rPr>
      </w:pPr>
    </w:p>
    <w:p w14:paraId="01028873" w14:textId="59396065" w:rsidR="00913455" w:rsidRPr="00732AA1" w:rsidRDefault="00913455" w:rsidP="000D64BF">
      <w:pPr>
        <w:ind w:left="990"/>
        <w:rPr>
          <w:rFonts w:cstheme="minorHAnsi"/>
          <w:b/>
          <w:bCs/>
          <w:sz w:val="24"/>
          <w:szCs w:val="24"/>
        </w:rPr>
      </w:pPr>
    </w:p>
    <w:p w14:paraId="0933DA83" w14:textId="77777777" w:rsidR="00913455" w:rsidRPr="00732AA1" w:rsidRDefault="00913455" w:rsidP="000D64BF">
      <w:pPr>
        <w:ind w:left="990"/>
        <w:rPr>
          <w:rFonts w:cstheme="minorHAnsi"/>
          <w:b/>
          <w:bCs/>
          <w:sz w:val="24"/>
          <w:szCs w:val="24"/>
        </w:rPr>
      </w:pPr>
    </w:p>
    <w:p w14:paraId="4B73BBB4" w14:textId="7EB9D715" w:rsidR="000D64BF" w:rsidRPr="00732AA1" w:rsidRDefault="000E4589" w:rsidP="00913455">
      <w:pPr>
        <w:pStyle w:val="ListParagraph"/>
        <w:numPr>
          <w:ilvl w:val="1"/>
          <w:numId w:val="24"/>
        </w:numPr>
        <w:rPr>
          <w:rFonts w:cstheme="minorHAnsi"/>
          <w:sz w:val="24"/>
          <w:szCs w:val="24"/>
        </w:rPr>
      </w:pPr>
      <w:r w:rsidRPr="00732AA1">
        <w:rPr>
          <w:rFonts w:cstheme="minorHAnsi"/>
          <w:sz w:val="24"/>
          <w:szCs w:val="24"/>
        </w:rPr>
        <w:t xml:space="preserve">Test environmental: </w:t>
      </w:r>
    </w:p>
    <w:p w14:paraId="47C8FB73" w14:textId="77777777" w:rsidR="00412DF6" w:rsidRPr="00732AA1" w:rsidRDefault="00412DF6" w:rsidP="00412DF6">
      <w:pPr>
        <w:pStyle w:val="ListParagraph"/>
        <w:ind w:left="1440"/>
        <w:rPr>
          <w:rFonts w:cstheme="minorHAnsi"/>
          <w:sz w:val="24"/>
          <w:szCs w:val="24"/>
        </w:rPr>
      </w:pPr>
    </w:p>
    <w:p w14:paraId="42C2E937" w14:textId="3B9B9E0E" w:rsidR="00412DF6" w:rsidRPr="004C3CD7" w:rsidRDefault="00412DF6" w:rsidP="000D64BF">
      <w:pPr>
        <w:ind w:left="270" w:firstLine="720"/>
        <w:rPr>
          <w:rFonts w:cstheme="minorHAnsi"/>
          <w:sz w:val="24"/>
          <w:szCs w:val="24"/>
        </w:rPr>
      </w:pPr>
      <w:r w:rsidRPr="004C3CD7">
        <w:rPr>
          <w:rFonts w:cstheme="minorHAnsi"/>
          <w:sz w:val="24"/>
          <w:szCs w:val="24"/>
        </w:rPr>
        <w:t>Testing will be done by provided hardware and software by company and on Windows Operating System version 10. Browser is Chrome Browser version 1</w:t>
      </w:r>
      <w:r w:rsidR="00913455">
        <w:rPr>
          <w:rFonts w:cstheme="minorHAnsi"/>
          <w:sz w:val="24"/>
          <w:szCs w:val="24"/>
        </w:rPr>
        <w:t>00</w:t>
      </w:r>
      <w:r w:rsidRPr="004C3CD7">
        <w:rPr>
          <w:rFonts w:cstheme="minorHAnsi"/>
          <w:sz w:val="24"/>
          <w:szCs w:val="24"/>
        </w:rPr>
        <w:t>.10 or higher and approved by PM.</w:t>
      </w:r>
    </w:p>
    <w:p w14:paraId="465B1718" w14:textId="77777777" w:rsidR="00412DF6" w:rsidRPr="004C3CD7" w:rsidRDefault="00412DF6" w:rsidP="00412DF6">
      <w:pPr>
        <w:rPr>
          <w:rFonts w:cstheme="minorHAnsi"/>
          <w:b/>
          <w:bCs/>
          <w:sz w:val="24"/>
          <w:szCs w:val="24"/>
        </w:rPr>
      </w:pPr>
    </w:p>
    <w:p w14:paraId="0731F36F" w14:textId="04633D81" w:rsidR="00412DF6" w:rsidRPr="00FD296D" w:rsidRDefault="00412DF6" w:rsidP="00412DF6">
      <w:pPr>
        <w:pStyle w:val="ListParagraph"/>
        <w:numPr>
          <w:ilvl w:val="1"/>
          <w:numId w:val="24"/>
        </w:numPr>
        <w:rPr>
          <w:rFonts w:cstheme="minorHAnsi"/>
          <w:sz w:val="24"/>
          <w:szCs w:val="24"/>
        </w:rPr>
      </w:pPr>
      <w:bookmarkStart w:id="0" w:name="_Toc185241552"/>
      <w:r w:rsidRPr="00FD296D">
        <w:rPr>
          <w:rFonts w:cstheme="minorHAnsi"/>
          <w:sz w:val="24"/>
          <w:szCs w:val="24"/>
        </w:rPr>
        <w:t>Test Deliverables</w:t>
      </w:r>
      <w:bookmarkEnd w:id="0"/>
      <w:r w:rsidRPr="00FD296D">
        <w:rPr>
          <w:rFonts w:cstheme="minorHAnsi"/>
          <w:sz w:val="24"/>
          <w:szCs w:val="24"/>
        </w:rPr>
        <w:t>:</w:t>
      </w:r>
    </w:p>
    <w:p w14:paraId="6E3B1F5B" w14:textId="6D2EC750" w:rsidR="00412DF6" w:rsidRPr="004C3CD7" w:rsidRDefault="00412DF6" w:rsidP="00412DF6">
      <w:pPr>
        <w:pStyle w:val="ListParagraph"/>
        <w:ind w:left="1440"/>
        <w:rPr>
          <w:rFonts w:cstheme="minorHAnsi"/>
          <w:b/>
          <w:bCs/>
          <w:sz w:val="24"/>
          <w:szCs w:val="24"/>
        </w:rPr>
      </w:pPr>
    </w:p>
    <w:p w14:paraId="36A13F93" w14:textId="5C0B49F0" w:rsidR="00412DF6" w:rsidRDefault="00412DF6" w:rsidP="000D64BF">
      <w:pPr>
        <w:ind w:left="270" w:firstLine="720"/>
        <w:rPr>
          <w:rFonts w:cstheme="minorHAnsi"/>
          <w:sz w:val="24"/>
          <w:szCs w:val="24"/>
        </w:rPr>
      </w:pPr>
      <w:r w:rsidRPr="004C3CD7">
        <w:rPr>
          <w:rFonts w:cstheme="minorHAnsi"/>
          <w:sz w:val="24"/>
          <w:szCs w:val="24"/>
        </w:rPr>
        <w:t xml:space="preserve">All tests will be written </w:t>
      </w:r>
      <w:r w:rsidR="00A17781" w:rsidRPr="004C3CD7">
        <w:rPr>
          <w:rFonts w:cstheme="minorHAnsi"/>
          <w:sz w:val="24"/>
          <w:szCs w:val="24"/>
        </w:rPr>
        <w:t>in Microsoft Exel and bug reports will be written in Microsoft Exel. Any other document necessary for testing is allowed and will be written in Microsoft Word and will be delivered as according to Test Strategy.</w:t>
      </w:r>
    </w:p>
    <w:p w14:paraId="382067A3" w14:textId="28CB04D4" w:rsidR="00913455" w:rsidRDefault="00913455" w:rsidP="000D64BF">
      <w:pPr>
        <w:ind w:left="270" w:firstLine="720"/>
        <w:rPr>
          <w:rFonts w:cstheme="minorHAnsi"/>
          <w:sz w:val="24"/>
          <w:szCs w:val="24"/>
        </w:rPr>
      </w:pPr>
      <w:r>
        <w:rPr>
          <w:rFonts w:cstheme="minorHAnsi"/>
          <w:sz w:val="24"/>
          <w:szCs w:val="24"/>
        </w:rPr>
        <w:t xml:space="preserve">Bug reports will be </w:t>
      </w:r>
      <w:r w:rsidR="009C5271">
        <w:rPr>
          <w:rFonts w:cstheme="minorHAnsi"/>
          <w:sz w:val="24"/>
          <w:szCs w:val="24"/>
        </w:rPr>
        <w:t>reported</w:t>
      </w:r>
      <w:r>
        <w:rPr>
          <w:rFonts w:cstheme="minorHAnsi"/>
          <w:sz w:val="24"/>
          <w:szCs w:val="24"/>
        </w:rPr>
        <w:t xml:space="preserve"> to Product Manager and Scrum Master and reported in JIRA.</w:t>
      </w:r>
    </w:p>
    <w:p w14:paraId="2B18A70E" w14:textId="77777777" w:rsidR="00913455" w:rsidRPr="004C3CD7" w:rsidRDefault="00913455" w:rsidP="000D64BF">
      <w:pPr>
        <w:ind w:left="270" w:firstLine="720"/>
        <w:rPr>
          <w:rFonts w:cstheme="minorHAnsi"/>
          <w:sz w:val="24"/>
          <w:szCs w:val="24"/>
        </w:rPr>
      </w:pPr>
    </w:p>
    <w:p w14:paraId="6A2AC95E" w14:textId="2A35B704" w:rsidR="00412DF6" w:rsidRPr="004C3CD7" w:rsidRDefault="00412DF6" w:rsidP="00412DF6">
      <w:pPr>
        <w:pStyle w:val="ListParagraph"/>
        <w:ind w:left="1440"/>
        <w:rPr>
          <w:rFonts w:cstheme="minorHAnsi"/>
          <w:b/>
          <w:bCs/>
          <w:sz w:val="24"/>
          <w:szCs w:val="24"/>
        </w:rPr>
      </w:pPr>
    </w:p>
    <w:p w14:paraId="334FDA0D" w14:textId="2D2294C8" w:rsidR="00DF6A61" w:rsidRPr="004C3CD7" w:rsidRDefault="00DF6A61" w:rsidP="00DF6A61">
      <w:pPr>
        <w:rPr>
          <w:rFonts w:cstheme="minorHAnsi"/>
          <w:sz w:val="24"/>
          <w:szCs w:val="24"/>
        </w:rPr>
      </w:pPr>
      <w:r w:rsidRPr="004C3CD7">
        <w:rPr>
          <w:rFonts w:cstheme="minorHAnsi"/>
          <w:sz w:val="24"/>
          <w:szCs w:val="24"/>
        </w:rPr>
        <w:t xml:space="preserve"> </w:t>
      </w:r>
    </w:p>
    <w:p w14:paraId="22B28411" w14:textId="358137A0" w:rsidR="004C3CD7" w:rsidRPr="004C3CD7" w:rsidRDefault="004C3CD7" w:rsidP="00DF6A61">
      <w:pPr>
        <w:rPr>
          <w:rFonts w:cstheme="minorHAnsi"/>
          <w:sz w:val="24"/>
          <w:szCs w:val="24"/>
        </w:rPr>
      </w:pPr>
    </w:p>
    <w:p w14:paraId="15CE0A6B" w14:textId="0FE6E9C7" w:rsidR="004C3CD7" w:rsidRDefault="004C3CD7" w:rsidP="00DF6A61">
      <w:pPr>
        <w:rPr>
          <w:rFonts w:cstheme="minorHAnsi"/>
          <w:sz w:val="24"/>
          <w:szCs w:val="24"/>
        </w:rPr>
      </w:pPr>
    </w:p>
    <w:p w14:paraId="28A32839" w14:textId="164ADDA3" w:rsidR="00FF5E85" w:rsidRDefault="00FF5E85" w:rsidP="00DF6A61">
      <w:pPr>
        <w:rPr>
          <w:rFonts w:cstheme="minorHAnsi"/>
          <w:sz w:val="24"/>
          <w:szCs w:val="24"/>
        </w:rPr>
      </w:pPr>
    </w:p>
    <w:p w14:paraId="51258244" w14:textId="2703528E" w:rsidR="00FF5E85" w:rsidRDefault="00FF5E85" w:rsidP="00DF6A61">
      <w:pPr>
        <w:rPr>
          <w:rFonts w:cstheme="minorHAnsi"/>
          <w:sz w:val="24"/>
          <w:szCs w:val="24"/>
        </w:rPr>
      </w:pPr>
    </w:p>
    <w:p w14:paraId="4582E1FC" w14:textId="49245690" w:rsidR="00FF5E85" w:rsidRDefault="00FF5E85" w:rsidP="00DF6A61">
      <w:pPr>
        <w:rPr>
          <w:rFonts w:cstheme="minorHAnsi"/>
          <w:sz w:val="24"/>
          <w:szCs w:val="24"/>
        </w:rPr>
      </w:pPr>
    </w:p>
    <w:p w14:paraId="1219C03C" w14:textId="00F0832F" w:rsidR="00FF5E85" w:rsidRDefault="00FF5E85" w:rsidP="00DF6A61">
      <w:pPr>
        <w:rPr>
          <w:rFonts w:cstheme="minorHAnsi"/>
          <w:sz w:val="24"/>
          <w:szCs w:val="24"/>
        </w:rPr>
      </w:pPr>
    </w:p>
    <w:p w14:paraId="25E55D32" w14:textId="77777777" w:rsidR="00FF5E85" w:rsidRPr="004C3CD7" w:rsidRDefault="00FF5E85" w:rsidP="00DF6A61">
      <w:pPr>
        <w:rPr>
          <w:rFonts w:cstheme="minorHAnsi"/>
          <w:sz w:val="24"/>
          <w:szCs w:val="24"/>
        </w:rPr>
      </w:pPr>
    </w:p>
    <w:p w14:paraId="033856E0" w14:textId="50970E75" w:rsidR="004C3CD7" w:rsidRPr="00FD296D" w:rsidRDefault="004C3CD7" w:rsidP="004C3CD7">
      <w:pPr>
        <w:pStyle w:val="Heading1"/>
        <w:rPr>
          <w:rFonts w:asciiTheme="minorHAnsi" w:hAnsiTheme="minorHAnsi" w:cstheme="minorHAnsi"/>
          <w:b/>
          <w:bCs/>
          <w:color w:val="000000" w:themeColor="text1"/>
          <w:sz w:val="24"/>
          <w:szCs w:val="24"/>
        </w:rPr>
      </w:pPr>
      <w:r w:rsidRPr="00FD296D">
        <w:rPr>
          <w:rFonts w:asciiTheme="minorHAnsi" w:hAnsiTheme="minorHAnsi" w:cstheme="minorHAnsi"/>
          <w:b/>
          <w:bCs/>
          <w:color w:val="000000" w:themeColor="text1"/>
          <w:sz w:val="24"/>
          <w:szCs w:val="24"/>
        </w:rPr>
        <w:fldChar w:fldCharType="begin"/>
      </w:r>
      <w:r w:rsidRPr="00FD296D">
        <w:rPr>
          <w:rFonts w:asciiTheme="minorHAnsi" w:hAnsiTheme="minorHAnsi" w:cstheme="minorHAnsi"/>
          <w:b/>
          <w:bCs/>
          <w:color w:val="000000" w:themeColor="text1"/>
          <w:sz w:val="24"/>
          <w:szCs w:val="24"/>
        </w:rPr>
        <w:instrText xml:space="preserve"> DOCPROPERTY  Title  \* MERGEFORMAT </w:instrText>
      </w:r>
      <w:r w:rsidRPr="00FD296D">
        <w:rPr>
          <w:rFonts w:asciiTheme="minorHAnsi" w:hAnsiTheme="minorHAnsi" w:cstheme="minorHAnsi"/>
          <w:b/>
          <w:bCs/>
          <w:color w:val="000000" w:themeColor="text1"/>
          <w:sz w:val="24"/>
          <w:szCs w:val="24"/>
        </w:rPr>
        <w:fldChar w:fldCharType="separate"/>
      </w:r>
      <w:bookmarkStart w:id="1" w:name="_Toc185241625"/>
      <w:r w:rsidRPr="00FD296D">
        <w:rPr>
          <w:rFonts w:asciiTheme="minorHAnsi" w:hAnsiTheme="minorHAnsi" w:cstheme="minorHAnsi"/>
          <w:b/>
          <w:bCs/>
          <w:color w:val="000000" w:themeColor="text1"/>
          <w:sz w:val="24"/>
          <w:szCs w:val="24"/>
        </w:rPr>
        <w:t>Test Plan</w:t>
      </w:r>
      <w:r w:rsidRPr="00FD296D">
        <w:rPr>
          <w:rFonts w:asciiTheme="minorHAnsi" w:hAnsiTheme="minorHAnsi" w:cstheme="minorHAnsi"/>
          <w:b/>
          <w:bCs/>
          <w:color w:val="000000" w:themeColor="text1"/>
          <w:sz w:val="24"/>
          <w:szCs w:val="24"/>
        </w:rPr>
        <w:fldChar w:fldCharType="end"/>
      </w:r>
      <w:r w:rsidRPr="00FD296D">
        <w:rPr>
          <w:rFonts w:asciiTheme="minorHAnsi" w:hAnsiTheme="minorHAnsi" w:cstheme="minorHAnsi"/>
          <w:b/>
          <w:bCs/>
          <w:color w:val="000000" w:themeColor="text1"/>
          <w:sz w:val="24"/>
          <w:szCs w:val="24"/>
        </w:rPr>
        <w:t xml:space="preserve"> Approval</w:t>
      </w:r>
      <w:bookmarkEnd w:id="1"/>
    </w:p>
    <w:p w14:paraId="23697212" w14:textId="3F71905A" w:rsidR="004C3CD7" w:rsidRPr="004C3CD7" w:rsidRDefault="004C3CD7" w:rsidP="004C3CD7">
      <w:pPr>
        <w:rPr>
          <w:rFonts w:cstheme="minorHAnsi"/>
          <w:sz w:val="24"/>
          <w:szCs w:val="24"/>
        </w:rPr>
      </w:pPr>
      <w:r w:rsidRPr="004C3CD7">
        <w:rPr>
          <w:rFonts w:cstheme="minorHAnsi"/>
          <w:sz w:val="24"/>
          <w:szCs w:val="24"/>
        </w:rPr>
        <w:t xml:space="preserve">The undersigned acknowledge they have reviewed the </w:t>
      </w:r>
      <w:r w:rsidRPr="0083619D">
        <w:rPr>
          <w:rFonts w:eastAsia="Times New Roman" w:cstheme="minorHAnsi"/>
          <w:b/>
          <w:i/>
          <w:iCs/>
          <w:color w:val="000000" w:themeColor="text1"/>
          <w:sz w:val="24"/>
          <w:szCs w:val="24"/>
        </w:rPr>
        <w:t>TOOLSQA TEST PROJECT</w:t>
      </w:r>
      <w:r w:rsidRPr="0083619D">
        <w:rPr>
          <w:rFonts w:cstheme="minorHAnsi"/>
          <w:color w:val="000000" w:themeColor="text1"/>
          <w:sz w:val="24"/>
          <w:szCs w:val="24"/>
        </w:rPr>
        <w:t xml:space="preserve"> </w:t>
      </w:r>
      <w:r w:rsidRPr="004C3CD7">
        <w:rPr>
          <w:rFonts w:cstheme="minorHAnsi"/>
          <w:b/>
          <w:sz w:val="24"/>
          <w:szCs w:val="24"/>
        </w:rPr>
        <w:fldChar w:fldCharType="begin"/>
      </w:r>
      <w:r w:rsidRPr="004C3CD7">
        <w:rPr>
          <w:rFonts w:cstheme="minorHAnsi"/>
          <w:b/>
          <w:sz w:val="24"/>
          <w:szCs w:val="24"/>
        </w:rPr>
        <w:instrText xml:space="preserve"> DOCPROPERTY  Title  \* MERGEFORMAT </w:instrText>
      </w:r>
      <w:r w:rsidRPr="004C3CD7">
        <w:rPr>
          <w:rFonts w:cstheme="minorHAnsi"/>
          <w:b/>
          <w:sz w:val="24"/>
          <w:szCs w:val="24"/>
        </w:rPr>
        <w:fldChar w:fldCharType="separate"/>
      </w:r>
      <w:r w:rsidRPr="004C3CD7">
        <w:rPr>
          <w:rFonts w:cstheme="minorHAnsi"/>
          <w:b/>
          <w:sz w:val="24"/>
          <w:szCs w:val="24"/>
        </w:rPr>
        <w:t>Test Plan</w:t>
      </w:r>
      <w:r w:rsidRPr="004C3CD7">
        <w:rPr>
          <w:rFonts w:cstheme="minorHAnsi"/>
          <w:b/>
          <w:sz w:val="24"/>
          <w:szCs w:val="24"/>
        </w:rPr>
        <w:fldChar w:fldCharType="end"/>
      </w:r>
      <w:r w:rsidRPr="004C3CD7">
        <w:rPr>
          <w:rFonts w:cstheme="minorHAnsi"/>
          <w:sz w:val="24"/>
          <w:szCs w:val="24"/>
        </w:rPr>
        <w:t xml:space="preserve"> document and agree with the approach it presents. Any changes to this Requirements Definition will be coordinated with and approved by the undersigned or their designated representatives.</w:t>
      </w:r>
    </w:p>
    <w:p w14:paraId="6E50AB88" w14:textId="77777777" w:rsidR="004C3CD7" w:rsidRPr="004C3CD7" w:rsidRDefault="004C3CD7" w:rsidP="004C3CD7">
      <w:pPr>
        <w:tabs>
          <w:tab w:val="left" w:leader="underscore" w:pos="5760"/>
          <w:tab w:val="left" w:leader="underscore" w:pos="9000"/>
        </w:tabs>
        <w:spacing w:before="20" w:after="20"/>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4C3CD7" w:rsidRPr="004C3CD7" w14:paraId="50306CFE" w14:textId="77777777" w:rsidTr="00E02AA3">
        <w:tc>
          <w:tcPr>
            <w:tcW w:w="1615" w:type="dxa"/>
            <w:tcBorders>
              <w:top w:val="nil"/>
              <w:left w:val="nil"/>
              <w:bottom w:val="nil"/>
              <w:right w:val="nil"/>
            </w:tcBorders>
          </w:tcPr>
          <w:p w14:paraId="27D164BD" w14:textId="77777777" w:rsidR="004C3CD7" w:rsidRPr="004C3CD7" w:rsidRDefault="004C3CD7" w:rsidP="00E02AA3">
            <w:pPr>
              <w:spacing w:before="20" w:after="20"/>
              <w:rPr>
                <w:rFonts w:cstheme="minorHAnsi"/>
                <w:sz w:val="24"/>
                <w:szCs w:val="24"/>
              </w:rPr>
            </w:pPr>
            <w:bookmarkStart w:id="2" w:name="_Toc104351547"/>
            <w:bookmarkStart w:id="3" w:name="_Toc104351552"/>
            <w:bookmarkStart w:id="4" w:name="_Toc104351553"/>
            <w:bookmarkStart w:id="5" w:name="_Toc104351554"/>
            <w:bookmarkStart w:id="6" w:name="_Toc104351584"/>
            <w:bookmarkStart w:id="7" w:name="_Toc104351624"/>
            <w:bookmarkStart w:id="8" w:name="_Toc104351625"/>
            <w:bookmarkStart w:id="9" w:name="_Toc104351636"/>
            <w:bookmarkStart w:id="10" w:name="_Toc104351660"/>
            <w:bookmarkStart w:id="11" w:name="_Toc104351663"/>
            <w:bookmarkStart w:id="12" w:name="_Toc104351665"/>
            <w:bookmarkStart w:id="13" w:name="_Toc104351690"/>
            <w:bookmarkStart w:id="14" w:name="_Toc104351702"/>
            <w:bookmarkStart w:id="15" w:name="_Toc104351703"/>
            <w:bookmarkStart w:id="16" w:name="_Toc104351748"/>
            <w:bookmarkStart w:id="17" w:name="_Toc104351750"/>
            <w:bookmarkStart w:id="18" w:name="_Toc104351761"/>
            <w:bookmarkStart w:id="19" w:name="_Toc104351763"/>
            <w:bookmarkStart w:id="20" w:name="_Toc104351787"/>
            <w:bookmarkStart w:id="21" w:name="_Toc104351788"/>
            <w:bookmarkStart w:id="22" w:name="_Toc104351810"/>
            <w:bookmarkStart w:id="23" w:name="_Toc104351812"/>
            <w:bookmarkStart w:id="24" w:name="_Toc104351813"/>
            <w:bookmarkStart w:id="25" w:name="_Toc10435181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4C3CD7">
              <w:rPr>
                <w:rFonts w:cstheme="minorHAnsi"/>
                <w:sz w:val="24"/>
                <w:szCs w:val="24"/>
              </w:rPr>
              <w:t>Signature:</w:t>
            </w:r>
          </w:p>
        </w:tc>
        <w:tc>
          <w:tcPr>
            <w:tcW w:w="4505" w:type="dxa"/>
            <w:tcBorders>
              <w:top w:val="nil"/>
              <w:left w:val="nil"/>
              <w:right w:val="nil"/>
            </w:tcBorders>
          </w:tcPr>
          <w:p w14:paraId="27126288"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075AB3E8" w14:textId="77777777" w:rsidR="004C3CD7" w:rsidRPr="004C3CD7" w:rsidRDefault="004C3CD7" w:rsidP="00E02AA3">
            <w:pPr>
              <w:rPr>
                <w:rFonts w:cstheme="minorHAnsi"/>
                <w:sz w:val="24"/>
                <w:szCs w:val="24"/>
              </w:rPr>
            </w:pPr>
            <w:r w:rsidRPr="004C3CD7">
              <w:rPr>
                <w:rFonts w:cstheme="minorHAnsi"/>
                <w:sz w:val="24"/>
                <w:szCs w:val="24"/>
              </w:rPr>
              <w:t>Date:</w:t>
            </w:r>
          </w:p>
        </w:tc>
        <w:tc>
          <w:tcPr>
            <w:tcW w:w="1800" w:type="dxa"/>
            <w:tcBorders>
              <w:top w:val="nil"/>
              <w:left w:val="nil"/>
              <w:bottom w:val="single" w:sz="4" w:space="0" w:color="auto"/>
              <w:right w:val="nil"/>
            </w:tcBorders>
          </w:tcPr>
          <w:p w14:paraId="3DB47D1C" w14:textId="77777777" w:rsidR="004C3CD7" w:rsidRPr="004C3CD7" w:rsidRDefault="004C3CD7" w:rsidP="00E02AA3">
            <w:pPr>
              <w:rPr>
                <w:rFonts w:cstheme="minorHAnsi"/>
                <w:sz w:val="24"/>
                <w:szCs w:val="24"/>
              </w:rPr>
            </w:pPr>
          </w:p>
        </w:tc>
      </w:tr>
      <w:tr w:rsidR="004C3CD7" w:rsidRPr="004C3CD7" w14:paraId="14FF59BA" w14:textId="77777777" w:rsidTr="00E02AA3">
        <w:tc>
          <w:tcPr>
            <w:tcW w:w="1615" w:type="dxa"/>
            <w:tcBorders>
              <w:top w:val="nil"/>
              <w:left w:val="nil"/>
              <w:bottom w:val="nil"/>
              <w:right w:val="nil"/>
            </w:tcBorders>
          </w:tcPr>
          <w:p w14:paraId="6CD23399" w14:textId="77777777" w:rsidR="004C3CD7" w:rsidRPr="004C3CD7" w:rsidRDefault="004C3CD7" w:rsidP="00E02AA3">
            <w:pPr>
              <w:spacing w:before="20" w:after="20"/>
              <w:rPr>
                <w:rFonts w:cstheme="minorHAnsi"/>
                <w:sz w:val="24"/>
                <w:szCs w:val="24"/>
              </w:rPr>
            </w:pPr>
            <w:r w:rsidRPr="004C3CD7">
              <w:rPr>
                <w:rFonts w:cstheme="minorHAnsi"/>
                <w:sz w:val="24"/>
                <w:szCs w:val="24"/>
              </w:rPr>
              <w:t>Print Name:</w:t>
            </w:r>
          </w:p>
        </w:tc>
        <w:tc>
          <w:tcPr>
            <w:tcW w:w="4505" w:type="dxa"/>
            <w:tcBorders>
              <w:left w:val="nil"/>
              <w:right w:val="nil"/>
            </w:tcBorders>
          </w:tcPr>
          <w:p w14:paraId="571260ED"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771D571C" w14:textId="77777777" w:rsidR="004C3CD7" w:rsidRPr="004C3CD7" w:rsidRDefault="004C3CD7" w:rsidP="00E02AA3">
            <w:pPr>
              <w:rPr>
                <w:rFonts w:cstheme="minorHAnsi"/>
                <w:sz w:val="24"/>
                <w:szCs w:val="24"/>
              </w:rPr>
            </w:pPr>
          </w:p>
        </w:tc>
        <w:tc>
          <w:tcPr>
            <w:tcW w:w="1800" w:type="dxa"/>
            <w:tcBorders>
              <w:top w:val="single" w:sz="4" w:space="0" w:color="auto"/>
              <w:left w:val="nil"/>
              <w:bottom w:val="nil"/>
              <w:right w:val="nil"/>
            </w:tcBorders>
          </w:tcPr>
          <w:p w14:paraId="3BA3C668" w14:textId="77777777" w:rsidR="004C3CD7" w:rsidRPr="004C3CD7" w:rsidRDefault="004C3CD7" w:rsidP="00E02AA3">
            <w:pPr>
              <w:rPr>
                <w:rFonts w:cstheme="minorHAnsi"/>
                <w:sz w:val="24"/>
                <w:szCs w:val="24"/>
              </w:rPr>
            </w:pPr>
          </w:p>
        </w:tc>
      </w:tr>
      <w:tr w:rsidR="004C3CD7" w:rsidRPr="004C3CD7" w14:paraId="22D2CE12" w14:textId="77777777" w:rsidTr="00E02AA3">
        <w:tc>
          <w:tcPr>
            <w:tcW w:w="1615" w:type="dxa"/>
            <w:tcBorders>
              <w:top w:val="nil"/>
              <w:left w:val="nil"/>
              <w:bottom w:val="nil"/>
              <w:right w:val="nil"/>
            </w:tcBorders>
          </w:tcPr>
          <w:p w14:paraId="2321F529" w14:textId="77777777" w:rsidR="004C3CD7" w:rsidRPr="004C3CD7" w:rsidRDefault="004C3CD7" w:rsidP="00E02AA3">
            <w:pPr>
              <w:spacing w:before="20" w:after="20"/>
              <w:rPr>
                <w:rFonts w:cstheme="minorHAnsi"/>
                <w:sz w:val="24"/>
                <w:szCs w:val="24"/>
              </w:rPr>
            </w:pPr>
            <w:r w:rsidRPr="004C3CD7">
              <w:rPr>
                <w:rFonts w:cstheme="minorHAnsi"/>
                <w:sz w:val="24"/>
                <w:szCs w:val="24"/>
              </w:rPr>
              <w:t>Title:</w:t>
            </w:r>
          </w:p>
        </w:tc>
        <w:tc>
          <w:tcPr>
            <w:tcW w:w="4505" w:type="dxa"/>
            <w:tcBorders>
              <w:left w:val="nil"/>
              <w:right w:val="nil"/>
            </w:tcBorders>
          </w:tcPr>
          <w:p w14:paraId="68C6EF66"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32DAFD2A" w14:textId="77777777" w:rsidR="004C3CD7" w:rsidRPr="004C3CD7" w:rsidRDefault="004C3CD7" w:rsidP="00E02AA3">
            <w:pPr>
              <w:rPr>
                <w:rFonts w:cstheme="minorHAnsi"/>
                <w:sz w:val="24"/>
                <w:szCs w:val="24"/>
              </w:rPr>
            </w:pPr>
          </w:p>
        </w:tc>
        <w:tc>
          <w:tcPr>
            <w:tcW w:w="1800" w:type="dxa"/>
            <w:tcBorders>
              <w:top w:val="nil"/>
              <w:left w:val="nil"/>
              <w:bottom w:val="nil"/>
              <w:right w:val="nil"/>
            </w:tcBorders>
          </w:tcPr>
          <w:p w14:paraId="162EF752" w14:textId="77777777" w:rsidR="004C3CD7" w:rsidRPr="004C3CD7" w:rsidRDefault="004C3CD7" w:rsidP="00E02AA3">
            <w:pPr>
              <w:rPr>
                <w:rFonts w:cstheme="minorHAnsi"/>
                <w:sz w:val="24"/>
                <w:szCs w:val="24"/>
              </w:rPr>
            </w:pPr>
          </w:p>
        </w:tc>
      </w:tr>
      <w:tr w:rsidR="004C3CD7" w:rsidRPr="004C3CD7" w14:paraId="283889E2" w14:textId="77777777" w:rsidTr="00E02AA3">
        <w:tc>
          <w:tcPr>
            <w:tcW w:w="1615" w:type="dxa"/>
            <w:tcBorders>
              <w:top w:val="nil"/>
              <w:left w:val="nil"/>
              <w:bottom w:val="nil"/>
              <w:right w:val="nil"/>
            </w:tcBorders>
          </w:tcPr>
          <w:p w14:paraId="0C3854BF" w14:textId="77777777" w:rsidR="004C3CD7" w:rsidRPr="004C3CD7" w:rsidRDefault="004C3CD7" w:rsidP="00E02AA3">
            <w:pPr>
              <w:spacing w:before="20" w:after="20"/>
              <w:rPr>
                <w:rFonts w:cstheme="minorHAnsi"/>
                <w:sz w:val="24"/>
                <w:szCs w:val="24"/>
              </w:rPr>
            </w:pPr>
            <w:r w:rsidRPr="004C3CD7">
              <w:rPr>
                <w:rFonts w:cstheme="minorHAnsi"/>
                <w:sz w:val="24"/>
                <w:szCs w:val="24"/>
              </w:rPr>
              <w:t>Role:</w:t>
            </w:r>
          </w:p>
        </w:tc>
        <w:tc>
          <w:tcPr>
            <w:tcW w:w="4505" w:type="dxa"/>
            <w:tcBorders>
              <w:left w:val="nil"/>
              <w:right w:val="nil"/>
            </w:tcBorders>
          </w:tcPr>
          <w:p w14:paraId="6817CC72"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740B1FEE" w14:textId="77777777" w:rsidR="004C3CD7" w:rsidRPr="004C3CD7" w:rsidRDefault="004C3CD7" w:rsidP="00E02AA3">
            <w:pPr>
              <w:rPr>
                <w:rFonts w:cstheme="minorHAnsi"/>
                <w:sz w:val="24"/>
                <w:szCs w:val="24"/>
              </w:rPr>
            </w:pPr>
          </w:p>
        </w:tc>
        <w:tc>
          <w:tcPr>
            <w:tcW w:w="1800" w:type="dxa"/>
            <w:tcBorders>
              <w:top w:val="nil"/>
              <w:left w:val="nil"/>
              <w:bottom w:val="nil"/>
              <w:right w:val="nil"/>
            </w:tcBorders>
          </w:tcPr>
          <w:p w14:paraId="69D4EA97" w14:textId="77777777" w:rsidR="004C3CD7" w:rsidRPr="004C3CD7" w:rsidRDefault="004C3CD7" w:rsidP="00E02AA3">
            <w:pPr>
              <w:rPr>
                <w:rFonts w:cstheme="minorHAnsi"/>
                <w:sz w:val="24"/>
                <w:szCs w:val="24"/>
              </w:rPr>
            </w:pPr>
          </w:p>
        </w:tc>
      </w:tr>
    </w:tbl>
    <w:p w14:paraId="1C0E7394" w14:textId="77777777" w:rsidR="004C3CD7" w:rsidRPr="004C3CD7" w:rsidRDefault="004C3CD7" w:rsidP="004C3CD7">
      <w:pPr>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4C3CD7" w:rsidRPr="004C3CD7" w14:paraId="3D65F0D0" w14:textId="77777777" w:rsidTr="00E02AA3">
        <w:tc>
          <w:tcPr>
            <w:tcW w:w="1615" w:type="dxa"/>
            <w:tcBorders>
              <w:top w:val="nil"/>
              <w:left w:val="nil"/>
              <w:bottom w:val="nil"/>
              <w:right w:val="nil"/>
            </w:tcBorders>
          </w:tcPr>
          <w:p w14:paraId="7174AB63" w14:textId="77777777" w:rsidR="004C3CD7" w:rsidRPr="004C3CD7" w:rsidRDefault="004C3CD7" w:rsidP="00E02AA3">
            <w:pPr>
              <w:spacing w:before="20" w:after="20"/>
              <w:rPr>
                <w:rFonts w:cstheme="minorHAnsi"/>
                <w:sz w:val="24"/>
                <w:szCs w:val="24"/>
              </w:rPr>
            </w:pPr>
            <w:r w:rsidRPr="004C3CD7">
              <w:rPr>
                <w:rFonts w:cstheme="minorHAnsi"/>
                <w:sz w:val="24"/>
                <w:szCs w:val="24"/>
              </w:rPr>
              <w:t>Signature:</w:t>
            </w:r>
          </w:p>
        </w:tc>
        <w:tc>
          <w:tcPr>
            <w:tcW w:w="4505" w:type="dxa"/>
            <w:tcBorders>
              <w:top w:val="nil"/>
              <w:left w:val="nil"/>
              <w:right w:val="nil"/>
            </w:tcBorders>
          </w:tcPr>
          <w:p w14:paraId="23DFDEC4"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5E71CAF6" w14:textId="77777777" w:rsidR="004C3CD7" w:rsidRPr="004C3CD7" w:rsidRDefault="004C3CD7" w:rsidP="00E02AA3">
            <w:pPr>
              <w:rPr>
                <w:rFonts w:cstheme="minorHAnsi"/>
                <w:sz w:val="24"/>
                <w:szCs w:val="24"/>
              </w:rPr>
            </w:pPr>
            <w:r w:rsidRPr="004C3CD7">
              <w:rPr>
                <w:rFonts w:cstheme="minorHAnsi"/>
                <w:sz w:val="24"/>
                <w:szCs w:val="24"/>
              </w:rPr>
              <w:t>Date:</w:t>
            </w:r>
          </w:p>
        </w:tc>
        <w:tc>
          <w:tcPr>
            <w:tcW w:w="1800" w:type="dxa"/>
            <w:tcBorders>
              <w:top w:val="nil"/>
              <w:left w:val="nil"/>
              <w:bottom w:val="single" w:sz="4" w:space="0" w:color="auto"/>
              <w:right w:val="nil"/>
            </w:tcBorders>
          </w:tcPr>
          <w:p w14:paraId="4E841D54" w14:textId="77777777" w:rsidR="004C3CD7" w:rsidRPr="004C3CD7" w:rsidRDefault="004C3CD7" w:rsidP="00E02AA3">
            <w:pPr>
              <w:rPr>
                <w:rFonts w:cstheme="minorHAnsi"/>
                <w:sz w:val="24"/>
                <w:szCs w:val="24"/>
              </w:rPr>
            </w:pPr>
          </w:p>
        </w:tc>
      </w:tr>
      <w:tr w:rsidR="004C3CD7" w:rsidRPr="004C3CD7" w14:paraId="7132D6EA" w14:textId="77777777" w:rsidTr="00E02AA3">
        <w:tc>
          <w:tcPr>
            <w:tcW w:w="1615" w:type="dxa"/>
            <w:tcBorders>
              <w:top w:val="nil"/>
              <w:left w:val="nil"/>
              <w:bottom w:val="nil"/>
              <w:right w:val="nil"/>
            </w:tcBorders>
          </w:tcPr>
          <w:p w14:paraId="0AD4387A" w14:textId="77777777" w:rsidR="004C3CD7" w:rsidRPr="004C3CD7" w:rsidRDefault="004C3CD7" w:rsidP="00E02AA3">
            <w:pPr>
              <w:spacing w:before="20" w:after="20"/>
              <w:rPr>
                <w:rFonts w:cstheme="minorHAnsi"/>
                <w:sz w:val="24"/>
                <w:szCs w:val="24"/>
              </w:rPr>
            </w:pPr>
            <w:r w:rsidRPr="004C3CD7">
              <w:rPr>
                <w:rFonts w:cstheme="minorHAnsi"/>
                <w:sz w:val="24"/>
                <w:szCs w:val="24"/>
              </w:rPr>
              <w:t>Print Name:</w:t>
            </w:r>
          </w:p>
        </w:tc>
        <w:tc>
          <w:tcPr>
            <w:tcW w:w="4505" w:type="dxa"/>
            <w:tcBorders>
              <w:left w:val="nil"/>
              <w:right w:val="nil"/>
            </w:tcBorders>
          </w:tcPr>
          <w:p w14:paraId="0A875CCB"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05FF7B44" w14:textId="77777777" w:rsidR="004C3CD7" w:rsidRPr="004C3CD7" w:rsidRDefault="004C3CD7" w:rsidP="00E02AA3">
            <w:pPr>
              <w:rPr>
                <w:rFonts w:cstheme="minorHAnsi"/>
                <w:sz w:val="24"/>
                <w:szCs w:val="24"/>
              </w:rPr>
            </w:pPr>
          </w:p>
        </w:tc>
        <w:tc>
          <w:tcPr>
            <w:tcW w:w="1800" w:type="dxa"/>
            <w:tcBorders>
              <w:top w:val="single" w:sz="4" w:space="0" w:color="auto"/>
              <w:left w:val="nil"/>
              <w:bottom w:val="nil"/>
              <w:right w:val="nil"/>
            </w:tcBorders>
          </w:tcPr>
          <w:p w14:paraId="352896ED" w14:textId="77777777" w:rsidR="004C3CD7" w:rsidRPr="004C3CD7" w:rsidRDefault="004C3CD7" w:rsidP="00E02AA3">
            <w:pPr>
              <w:rPr>
                <w:rFonts w:cstheme="minorHAnsi"/>
                <w:sz w:val="24"/>
                <w:szCs w:val="24"/>
              </w:rPr>
            </w:pPr>
          </w:p>
        </w:tc>
      </w:tr>
      <w:tr w:rsidR="004C3CD7" w:rsidRPr="004C3CD7" w14:paraId="009E9FBE" w14:textId="77777777" w:rsidTr="00E02AA3">
        <w:tc>
          <w:tcPr>
            <w:tcW w:w="1615" w:type="dxa"/>
            <w:tcBorders>
              <w:top w:val="nil"/>
              <w:left w:val="nil"/>
              <w:bottom w:val="nil"/>
              <w:right w:val="nil"/>
            </w:tcBorders>
          </w:tcPr>
          <w:p w14:paraId="466BC086" w14:textId="77777777" w:rsidR="004C3CD7" w:rsidRPr="004C3CD7" w:rsidRDefault="004C3CD7" w:rsidP="00E02AA3">
            <w:pPr>
              <w:spacing w:before="20" w:after="20"/>
              <w:rPr>
                <w:rFonts w:cstheme="minorHAnsi"/>
                <w:sz w:val="24"/>
                <w:szCs w:val="24"/>
              </w:rPr>
            </w:pPr>
            <w:r w:rsidRPr="004C3CD7">
              <w:rPr>
                <w:rFonts w:cstheme="minorHAnsi"/>
                <w:sz w:val="24"/>
                <w:szCs w:val="24"/>
              </w:rPr>
              <w:t>Title:</w:t>
            </w:r>
          </w:p>
        </w:tc>
        <w:tc>
          <w:tcPr>
            <w:tcW w:w="4505" w:type="dxa"/>
            <w:tcBorders>
              <w:left w:val="nil"/>
              <w:right w:val="nil"/>
            </w:tcBorders>
          </w:tcPr>
          <w:p w14:paraId="2EC5B5B7"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71D8E992" w14:textId="77777777" w:rsidR="004C3CD7" w:rsidRPr="004C3CD7" w:rsidRDefault="004C3CD7" w:rsidP="00E02AA3">
            <w:pPr>
              <w:rPr>
                <w:rFonts w:cstheme="minorHAnsi"/>
                <w:sz w:val="24"/>
                <w:szCs w:val="24"/>
              </w:rPr>
            </w:pPr>
          </w:p>
        </w:tc>
        <w:tc>
          <w:tcPr>
            <w:tcW w:w="1800" w:type="dxa"/>
            <w:tcBorders>
              <w:top w:val="nil"/>
              <w:left w:val="nil"/>
              <w:bottom w:val="nil"/>
              <w:right w:val="nil"/>
            </w:tcBorders>
          </w:tcPr>
          <w:p w14:paraId="298579CE" w14:textId="77777777" w:rsidR="004C3CD7" w:rsidRPr="004C3CD7" w:rsidRDefault="004C3CD7" w:rsidP="00E02AA3">
            <w:pPr>
              <w:rPr>
                <w:rFonts w:cstheme="minorHAnsi"/>
                <w:sz w:val="24"/>
                <w:szCs w:val="24"/>
              </w:rPr>
            </w:pPr>
          </w:p>
        </w:tc>
      </w:tr>
      <w:tr w:rsidR="004C3CD7" w:rsidRPr="004C3CD7" w14:paraId="3E2C76D7" w14:textId="77777777" w:rsidTr="00E02AA3">
        <w:tc>
          <w:tcPr>
            <w:tcW w:w="1615" w:type="dxa"/>
            <w:tcBorders>
              <w:top w:val="nil"/>
              <w:left w:val="nil"/>
              <w:bottom w:val="nil"/>
              <w:right w:val="nil"/>
            </w:tcBorders>
          </w:tcPr>
          <w:p w14:paraId="6062EF93" w14:textId="77777777" w:rsidR="004C3CD7" w:rsidRPr="004C3CD7" w:rsidRDefault="004C3CD7" w:rsidP="00E02AA3">
            <w:pPr>
              <w:spacing w:before="20" w:after="20"/>
              <w:rPr>
                <w:rFonts w:cstheme="minorHAnsi"/>
                <w:sz w:val="24"/>
                <w:szCs w:val="24"/>
              </w:rPr>
            </w:pPr>
            <w:r w:rsidRPr="004C3CD7">
              <w:rPr>
                <w:rFonts w:cstheme="minorHAnsi"/>
                <w:sz w:val="24"/>
                <w:szCs w:val="24"/>
              </w:rPr>
              <w:t>Role:</w:t>
            </w:r>
          </w:p>
        </w:tc>
        <w:tc>
          <w:tcPr>
            <w:tcW w:w="4505" w:type="dxa"/>
            <w:tcBorders>
              <w:left w:val="nil"/>
              <w:right w:val="nil"/>
            </w:tcBorders>
          </w:tcPr>
          <w:p w14:paraId="4E8DB30B"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2D1A8DBB" w14:textId="77777777" w:rsidR="004C3CD7" w:rsidRPr="004C3CD7" w:rsidRDefault="004C3CD7" w:rsidP="00E02AA3">
            <w:pPr>
              <w:rPr>
                <w:rFonts w:cstheme="minorHAnsi"/>
                <w:sz w:val="24"/>
                <w:szCs w:val="24"/>
              </w:rPr>
            </w:pPr>
          </w:p>
        </w:tc>
        <w:tc>
          <w:tcPr>
            <w:tcW w:w="1800" w:type="dxa"/>
            <w:tcBorders>
              <w:top w:val="nil"/>
              <w:left w:val="nil"/>
              <w:bottom w:val="nil"/>
              <w:right w:val="nil"/>
            </w:tcBorders>
          </w:tcPr>
          <w:p w14:paraId="6EBC0583" w14:textId="77777777" w:rsidR="004C3CD7" w:rsidRPr="004C3CD7" w:rsidRDefault="004C3CD7" w:rsidP="00E02AA3">
            <w:pPr>
              <w:rPr>
                <w:rFonts w:cstheme="minorHAnsi"/>
                <w:sz w:val="24"/>
                <w:szCs w:val="24"/>
              </w:rPr>
            </w:pPr>
          </w:p>
        </w:tc>
      </w:tr>
    </w:tbl>
    <w:p w14:paraId="4AD7E082" w14:textId="77777777" w:rsidR="004C3CD7" w:rsidRPr="004C3CD7" w:rsidRDefault="004C3CD7" w:rsidP="004C3CD7">
      <w:pPr>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4C3CD7" w:rsidRPr="004C3CD7" w14:paraId="01ACF965" w14:textId="77777777" w:rsidTr="00E02AA3">
        <w:tc>
          <w:tcPr>
            <w:tcW w:w="1615" w:type="dxa"/>
            <w:tcBorders>
              <w:top w:val="nil"/>
              <w:left w:val="nil"/>
              <w:bottom w:val="nil"/>
              <w:right w:val="nil"/>
            </w:tcBorders>
          </w:tcPr>
          <w:p w14:paraId="56CCC33A" w14:textId="77777777" w:rsidR="004C3CD7" w:rsidRPr="004C3CD7" w:rsidRDefault="004C3CD7" w:rsidP="00E02AA3">
            <w:pPr>
              <w:spacing w:before="20" w:after="20"/>
              <w:rPr>
                <w:rFonts w:cstheme="minorHAnsi"/>
                <w:sz w:val="24"/>
                <w:szCs w:val="24"/>
              </w:rPr>
            </w:pPr>
            <w:r w:rsidRPr="004C3CD7">
              <w:rPr>
                <w:rFonts w:cstheme="minorHAnsi"/>
                <w:sz w:val="24"/>
                <w:szCs w:val="24"/>
              </w:rPr>
              <w:t>Signature:</w:t>
            </w:r>
          </w:p>
        </w:tc>
        <w:tc>
          <w:tcPr>
            <w:tcW w:w="4505" w:type="dxa"/>
            <w:tcBorders>
              <w:top w:val="nil"/>
              <w:left w:val="nil"/>
              <w:right w:val="nil"/>
            </w:tcBorders>
          </w:tcPr>
          <w:p w14:paraId="086A6669"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74E7718E" w14:textId="77777777" w:rsidR="004C3CD7" w:rsidRPr="004C3CD7" w:rsidRDefault="004C3CD7" w:rsidP="00E02AA3">
            <w:pPr>
              <w:rPr>
                <w:rFonts w:cstheme="minorHAnsi"/>
                <w:sz w:val="24"/>
                <w:szCs w:val="24"/>
              </w:rPr>
            </w:pPr>
            <w:r w:rsidRPr="004C3CD7">
              <w:rPr>
                <w:rFonts w:cstheme="minorHAnsi"/>
                <w:sz w:val="24"/>
                <w:szCs w:val="24"/>
              </w:rPr>
              <w:t>Date:</w:t>
            </w:r>
          </w:p>
        </w:tc>
        <w:tc>
          <w:tcPr>
            <w:tcW w:w="1800" w:type="dxa"/>
            <w:tcBorders>
              <w:top w:val="nil"/>
              <w:left w:val="nil"/>
              <w:bottom w:val="single" w:sz="4" w:space="0" w:color="auto"/>
              <w:right w:val="nil"/>
            </w:tcBorders>
          </w:tcPr>
          <w:p w14:paraId="6DFC4341" w14:textId="77777777" w:rsidR="004C3CD7" w:rsidRPr="004C3CD7" w:rsidRDefault="004C3CD7" w:rsidP="00E02AA3">
            <w:pPr>
              <w:rPr>
                <w:rFonts w:cstheme="minorHAnsi"/>
                <w:sz w:val="24"/>
                <w:szCs w:val="24"/>
              </w:rPr>
            </w:pPr>
          </w:p>
        </w:tc>
      </w:tr>
      <w:tr w:rsidR="004C3CD7" w:rsidRPr="004C3CD7" w14:paraId="7FCDE289" w14:textId="77777777" w:rsidTr="00E02AA3">
        <w:tc>
          <w:tcPr>
            <w:tcW w:w="1615" w:type="dxa"/>
            <w:tcBorders>
              <w:top w:val="nil"/>
              <w:left w:val="nil"/>
              <w:bottom w:val="nil"/>
              <w:right w:val="nil"/>
            </w:tcBorders>
          </w:tcPr>
          <w:p w14:paraId="63E85701" w14:textId="77777777" w:rsidR="004C3CD7" w:rsidRPr="004C3CD7" w:rsidRDefault="004C3CD7" w:rsidP="00E02AA3">
            <w:pPr>
              <w:spacing w:before="20" w:after="20"/>
              <w:rPr>
                <w:rFonts w:cstheme="minorHAnsi"/>
                <w:sz w:val="24"/>
                <w:szCs w:val="24"/>
              </w:rPr>
            </w:pPr>
            <w:r w:rsidRPr="004C3CD7">
              <w:rPr>
                <w:rFonts w:cstheme="minorHAnsi"/>
                <w:sz w:val="24"/>
                <w:szCs w:val="24"/>
              </w:rPr>
              <w:t>Print Name:</w:t>
            </w:r>
          </w:p>
        </w:tc>
        <w:tc>
          <w:tcPr>
            <w:tcW w:w="4505" w:type="dxa"/>
            <w:tcBorders>
              <w:left w:val="nil"/>
              <w:right w:val="nil"/>
            </w:tcBorders>
          </w:tcPr>
          <w:p w14:paraId="635EADDC"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4240C25D" w14:textId="77777777" w:rsidR="004C3CD7" w:rsidRPr="004C3CD7" w:rsidRDefault="004C3CD7" w:rsidP="00E02AA3">
            <w:pPr>
              <w:rPr>
                <w:rFonts w:cstheme="minorHAnsi"/>
                <w:sz w:val="24"/>
                <w:szCs w:val="24"/>
              </w:rPr>
            </w:pPr>
          </w:p>
        </w:tc>
        <w:tc>
          <w:tcPr>
            <w:tcW w:w="1800" w:type="dxa"/>
            <w:tcBorders>
              <w:top w:val="single" w:sz="4" w:space="0" w:color="auto"/>
              <w:left w:val="nil"/>
              <w:bottom w:val="nil"/>
              <w:right w:val="nil"/>
            </w:tcBorders>
          </w:tcPr>
          <w:p w14:paraId="496D43C6" w14:textId="77777777" w:rsidR="004C3CD7" w:rsidRPr="004C3CD7" w:rsidRDefault="004C3CD7" w:rsidP="00E02AA3">
            <w:pPr>
              <w:rPr>
                <w:rFonts w:cstheme="minorHAnsi"/>
                <w:sz w:val="24"/>
                <w:szCs w:val="24"/>
              </w:rPr>
            </w:pPr>
          </w:p>
        </w:tc>
      </w:tr>
      <w:tr w:rsidR="004C3CD7" w:rsidRPr="004C3CD7" w14:paraId="3A067362" w14:textId="77777777" w:rsidTr="00E02AA3">
        <w:tc>
          <w:tcPr>
            <w:tcW w:w="1615" w:type="dxa"/>
            <w:tcBorders>
              <w:top w:val="nil"/>
              <w:left w:val="nil"/>
              <w:bottom w:val="nil"/>
              <w:right w:val="nil"/>
            </w:tcBorders>
          </w:tcPr>
          <w:p w14:paraId="18789948" w14:textId="77777777" w:rsidR="004C3CD7" w:rsidRPr="004C3CD7" w:rsidRDefault="004C3CD7" w:rsidP="00E02AA3">
            <w:pPr>
              <w:spacing w:before="20" w:after="20"/>
              <w:rPr>
                <w:rFonts w:cstheme="minorHAnsi"/>
                <w:sz w:val="24"/>
                <w:szCs w:val="24"/>
              </w:rPr>
            </w:pPr>
            <w:r w:rsidRPr="004C3CD7">
              <w:rPr>
                <w:rFonts w:cstheme="minorHAnsi"/>
                <w:sz w:val="24"/>
                <w:szCs w:val="24"/>
              </w:rPr>
              <w:t>Title:</w:t>
            </w:r>
          </w:p>
        </w:tc>
        <w:tc>
          <w:tcPr>
            <w:tcW w:w="4505" w:type="dxa"/>
            <w:tcBorders>
              <w:left w:val="nil"/>
              <w:right w:val="nil"/>
            </w:tcBorders>
          </w:tcPr>
          <w:p w14:paraId="659D2E34"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5A0272EE" w14:textId="77777777" w:rsidR="004C3CD7" w:rsidRPr="004C3CD7" w:rsidRDefault="004C3CD7" w:rsidP="00E02AA3">
            <w:pPr>
              <w:rPr>
                <w:rFonts w:cstheme="minorHAnsi"/>
                <w:sz w:val="24"/>
                <w:szCs w:val="24"/>
              </w:rPr>
            </w:pPr>
          </w:p>
        </w:tc>
        <w:tc>
          <w:tcPr>
            <w:tcW w:w="1800" w:type="dxa"/>
            <w:tcBorders>
              <w:top w:val="nil"/>
              <w:left w:val="nil"/>
              <w:bottom w:val="nil"/>
              <w:right w:val="nil"/>
            </w:tcBorders>
          </w:tcPr>
          <w:p w14:paraId="2AFFFFD6" w14:textId="77777777" w:rsidR="004C3CD7" w:rsidRPr="004C3CD7" w:rsidRDefault="004C3CD7" w:rsidP="00E02AA3">
            <w:pPr>
              <w:rPr>
                <w:rFonts w:cstheme="minorHAnsi"/>
                <w:sz w:val="24"/>
                <w:szCs w:val="24"/>
              </w:rPr>
            </w:pPr>
          </w:p>
        </w:tc>
      </w:tr>
      <w:tr w:rsidR="004C3CD7" w:rsidRPr="004C3CD7" w14:paraId="7B6881E8" w14:textId="77777777" w:rsidTr="00E02AA3">
        <w:tc>
          <w:tcPr>
            <w:tcW w:w="1615" w:type="dxa"/>
            <w:tcBorders>
              <w:top w:val="nil"/>
              <w:left w:val="nil"/>
              <w:bottom w:val="nil"/>
              <w:right w:val="nil"/>
            </w:tcBorders>
          </w:tcPr>
          <w:p w14:paraId="24854ABF" w14:textId="77777777" w:rsidR="004C3CD7" w:rsidRPr="004C3CD7" w:rsidRDefault="004C3CD7" w:rsidP="00E02AA3">
            <w:pPr>
              <w:spacing w:before="20" w:after="20"/>
              <w:rPr>
                <w:rFonts w:cstheme="minorHAnsi"/>
                <w:sz w:val="24"/>
                <w:szCs w:val="24"/>
              </w:rPr>
            </w:pPr>
            <w:r w:rsidRPr="004C3CD7">
              <w:rPr>
                <w:rFonts w:cstheme="minorHAnsi"/>
                <w:sz w:val="24"/>
                <w:szCs w:val="24"/>
              </w:rPr>
              <w:t>Role:</w:t>
            </w:r>
          </w:p>
        </w:tc>
        <w:tc>
          <w:tcPr>
            <w:tcW w:w="4505" w:type="dxa"/>
            <w:tcBorders>
              <w:left w:val="nil"/>
              <w:right w:val="nil"/>
            </w:tcBorders>
          </w:tcPr>
          <w:p w14:paraId="28915A8E" w14:textId="77777777" w:rsidR="004C3CD7" w:rsidRPr="004C3CD7" w:rsidRDefault="004C3CD7" w:rsidP="00E02AA3">
            <w:pPr>
              <w:rPr>
                <w:rFonts w:cstheme="minorHAnsi"/>
                <w:sz w:val="24"/>
                <w:szCs w:val="24"/>
              </w:rPr>
            </w:pPr>
          </w:p>
        </w:tc>
        <w:tc>
          <w:tcPr>
            <w:tcW w:w="900" w:type="dxa"/>
            <w:tcBorders>
              <w:top w:val="nil"/>
              <w:left w:val="nil"/>
              <w:bottom w:val="nil"/>
              <w:right w:val="nil"/>
            </w:tcBorders>
          </w:tcPr>
          <w:p w14:paraId="6B4BB2E7" w14:textId="77777777" w:rsidR="004C3CD7" w:rsidRPr="004C3CD7" w:rsidRDefault="004C3CD7" w:rsidP="00E02AA3">
            <w:pPr>
              <w:rPr>
                <w:rFonts w:cstheme="minorHAnsi"/>
                <w:sz w:val="24"/>
                <w:szCs w:val="24"/>
              </w:rPr>
            </w:pPr>
          </w:p>
        </w:tc>
        <w:tc>
          <w:tcPr>
            <w:tcW w:w="1800" w:type="dxa"/>
            <w:tcBorders>
              <w:top w:val="nil"/>
              <w:left w:val="nil"/>
              <w:bottom w:val="nil"/>
              <w:right w:val="nil"/>
            </w:tcBorders>
          </w:tcPr>
          <w:p w14:paraId="521B4665" w14:textId="77777777" w:rsidR="004C3CD7" w:rsidRPr="004C3CD7" w:rsidRDefault="004C3CD7" w:rsidP="00E02AA3">
            <w:pPr>
              <w:rPr>
                <w:rFonts w:cstheme="minorHAnsi"/>
                <w:sz w:val="24"/>
                <w:szCs w:val="24"/>
              </w:rPr>
            </w:pPr>
          </w:p>
        </w:tc>
      </w:tr>
    </w:tbl>
    <w:p w14:paraId="6CBF554D" w14:textId="77777777" w:rsidR="004C3CD7" w:rsidRPr="004C3CD7" w:rsidRDefault="004C3CD7" w:rsidP="00DF6A61">
      <w:pPr>
        <w:rPr>
          <w:rFonts w:cstheme="minorHAnsi"/>
          <w:sz w:val="24"/>
          <w:szCs w:val="24"/>
        </w:rPr>
      </w:pPr>
    </w:p>
    <w:sectPr w:rsidR="004C3CD7" w:rsidRPr="004C3C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0C89" w14:textId="77777777" w:rsidR="00116F66" w:rsidRDefault="00116F66" w:rsidP="009C5271">
      <w:r>
        <w:separator/>
      </w:r>
    </w:p>
  </w:endnote>
  <w:endnote w:type="continuationSeparator" w:id="0">
    <w:p w14:paraId="7AF74A28" w14:textId="77777777" w:rsidR="00116F66" w:rsidRDefault="00116F66" w:rsidP="009C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07404"/>
      <w:docPartObj>
        <w:docPartGallery w:val="Page Numbers (Bottom of Page)"/>
        <w:docPartUnique/>
      </w:docPartObj>
    </w:sdtPr>
    <w:sdtEndPr>
      <w:rPr>
        <w:noProof/>
      </w:rPr>
    </w:sdtEndPr>
    <w:sdtContent>
      <w:p w14:paraId="4E70B31F" w14:textId="302B49E7" w:rsidR="009C5271" w:rsidRDefault="009C52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B4524B" w14:textId="77777777" w:rsidR="009C5271" w:rsidRDefault="009C5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4B77" w14:textId="77777777" w:rsidR="00116F66" w:rsidRDefault="00116F66" w:rsidP="009C5271">
      <w:r>
        <w:separator/>
      </w:r>
    </w:p>
  </w:footnote>
  <w:footnote w:type="continuationSeparator" w:id="0">
    <w:p w14:paraId="1BE1C047" w14:textId="77777777" w:rsidR="00116F66" w:rsidRDefault="00116F66" w:rsidP="009C5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666A" w14:textId="3AE1D13C" w:rsidR="009C5271" w:rsidRDefault="009C5271">
    <w:pPr>
      <w:pStyle w:val="Header"/>
    </w:pPr>
    <w:r>
      <w:rPr>
        <w:noProof/>
      </w:rPr>
      <w:drawing>
        <wp:inline distT="0" distB="0" distL="0" distR="0" wp14:anchorId="0424BAC0" wp14:editId="5874D5C2">
          <wp:extent cx="847725" cy="3956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BEBA8EAE-BF5A-486C-A8C5-ECC9F3942E4B}">
                        <a14:imgProps xmlns:a14="http://schemas.microsoft.com/office/drawing/2010/main">
                          <a14:imgLayer r:embed="rId2">
                            <a14:imgEffect>
                              <a14:artisticCrisscrossEtching/>
                            </a14:imgEffect>
                          </a14:imgLayer>
                        </a14:imgProps>
                      </a:ext>
                      <a:ext uri="{28A0092B-C50C-407E-A947-70E740481C1C}">
                        <a14:useLocalDpi xmlns:a14="http://schemas.microsoft.com/office/drawing/2010/main" val="0"/>
                      </a:ext>
                    </a:extLst>
                  </a:blip>
                  <a:stretch>
                    <a:fillRect/>
                  </a:stretch>
                </pic:blipFill>
                <pic:spPr>
                  <a:xfrm>
                    <a:off x="0" y="0"/>
                    <a:ext cx="847725" cy="3956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90"/>
        </w:tabs>
        <w:ind w:left="189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541E7B"/>
    <w:multiLevelType w:val="multilevel"/>
    <w:tmpl w:val="4ADC3C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AC49F8"/>
    <w:multiLevelType w:val="multilevel"/>
    <w:tmpl w:val="60F03D9A"/>
    <w:lvl w:ilvl="0">
      <w:start w:val="1"/>
      <w:numFmt w:val="decimal"/>
      <w:lvlText w:val="%1."/>
      <w:lvlJc w:val="left"/>
      <w:pPr>
        <w:ind w:left="540" w:hanging="360"/>
      </w:pPr>
      <w:rPr>
        <w:rFonts w:ascii="Arial" w:hAnsi="Arial" w:cs="Arial" w:hint="default"/>
        <w:b/>
        <w:bCs/>
        <w:sz w:val="36"/>
        <w:szCs w:val="36"/>
      </w:rPr>
    </w:lvl>
    <w:lvl w:ilvl="1">
      <w:start w:val="1"/>
      <w:numFmt w:val="decimal"/>
      <w:isLgl/>
      <w:lvlText w:val="%1.%2"/>
      <w:lvlJc w:val="left"/>
      <w:pPr>
        <w:ind w:left="720" w:hanging="720"/>
      </w:pPr>
      <w:rPr>
        <w:rFonts w:hint="default"/>
        <w:b/>
        <w:bCs/>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79455375">
    <w:abstractNumId w:val="20"/>
  </w:num>
  <w:num w:numId="2" w16cid:durableId="726802060">
    <w:abstractNumId w:val="12"/>
  </w:num>
  <w:num w:numId="3" w16cid:durableId="721750025">
    <w:abstractNumId w:val="10"/>
  </w:num>
  <w:num w:numId="4" w16cid:durableId="432437459">
    <w:abstractNumId w:val="22"/>
  </w:num>
  <w:num w:numId="5" w16cid:durableId="1962761963">
    <w:abstractNumId w:val="13"/>
  </w:num>
  <w:num w:numId="6" w16cid:durableId="1004936046">
    <w:abstractNumId w:val="17"/>
  </w:num>
  <w:num w:numId="7" w16cid:durableId="647323361">
    <w:abstractNumId w:val="19"/>
  </w:num>
  <w:num w:numId="8" w16cid:durableId="1958943720">
    <w:abstractNumId w:val="9"/>
  </w:num>
  <w:num w:numId="9" w16cid:durableId="244844495">
    <w:abstractNumId w:val="7"/>
  </w:num>
  <w:num w:numId="10" w16cid:durableId="2003657174">
    <w:abstractNumId w:val="6"/>
  </w:num>
  <w:num w:numId="11" w16cid:durableId="292946062">
    <w:abstractNumId w:val="5"/>
  </w:num>
  <w:num w:numId="12" w16cid:durableId="1910264969">
    <w:abstractNumId w:val="4"/>
  </w:num>
  <w:num w:numId="13" w16cid:durableId="121121626">
    <w:abstractNumId w:val="8"/>
  </w:num>
  <w:num w:numId="14" w16cid:durableId="649141566">
    <w:abstractNumId w:val="3"/>
  </w:num>
  <w:num w:numId="15" w16cid:durableId="1081297073">
    <w:abstractNumId w:val="2"/>
  </w:num>
  <w:num w:numId="16" w16cid:durableId="392696658">
    <w:abstractNumId w:val="1"/>
  </w:num>
  <w:num w:numId="17" w16cid:durableId="1076051300">
    <w:abstractNumId w:val="0"/>
  </w:num>
  <w:num w:numId="18" w16cid:durableId="1329167511">
    <w:abstractNumId w:val="14"/>
  </w:num>
  <w:num w:numId="19" w16cid:durableId="483933871">
    <w:abstractNumId w:val="15"/>
  </w:num>
  <w:num w:numId="20" w16cid:durableId="420489697">
    <w:abstractNumId w:val="21"/>
  </w:num>
  <w:num w:numId="21" w16cid:durableId="2079552318">
    <w:abstractNumId w:val="18"/>
  </w:num>
  <w:num w:numId="22" w16cid:durableId="798914319">
    <w:abstractNumId w:val="11"/>
  </w:num>
  <w:num w:numId="23" w16cid:durableId="1331178974">
    <w:abstractNumId w:val="24"/>
  </w:num>
  <w:num w:numId="24" w16cid:durableId="436798647">
    <w:abstractNumId w:val="23"/>
  </w:num>
  <w:num w:numId="25" w16cid:durableId="4263900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567212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BB"/>
    <w:rsid w:val="000D64BF"/>
    <w:rsid w:val="000E4589"/>
    <w:rsid w:val="000F0A20"/>
    <w:rsid w:val="00116F66"/>
    <w:rsid w:val="001F2474"/>
    <w:rsid w:val="00242D1E"/>
    <w:rsid w:val="003D152B"/>
    <w:rsid w:val="00412DF6"/>
    <w:rsid w:val="004462CD"/>
    <w:rsid w:val="00492144"/>
    <w:rsid w:val="004B581D"/>
    <w:rsid w:val="004C3CD7"/>
    <w:rsid w:val="004E5CF8"/>
    <w:rsid w:val="005C0707"/>
    <w:rsid w:val="00645252"/>
    <w:rsid w:val="006D3D74"/>
    <w:rsid w:val="00732AA1"/>
    <w:rsid w:val="007D435E"/>
    <w:rsid w:val="00822915"/>
    <w:rsid w:val="0083569A"/>
    <w:rsid w:val="0083619D"/>
    <w:rsid w:val="00864A05"/>
    <w:rsid w:val="00913455"/>
    <w:rsid w:val="009256D0"/>
    <w:rsid w:val="00946CBB"/>
    <w:rsid w:val="009C5271"/>
    <w:rsid w:val="00A17781"/>
    <w:rsid w:val="00A9204E"/>
    <w:rsid w:val="00D93984"/>
    <w:rsid w:val="00DF6A61"/>
    <w:rsid w:val="00E56549"/>
    <w:rsid w:val="00FD296D"/>
    <w:rsid w:val="00FF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C0FA1"/>
  <w15:chartTrackingRefBased/>
  <w15:docId w15:val="{4E193035-732C-4AD6-9DBA-66A526C6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56549"/>
    <w:pPr>
      <w:ind w:left="720"/>
      <w:contextualSpacing/>
    </w:pPr>
  </w:style>
  <w:style w:type="character" w:styleId="UnresolvedMention">
    <w:name w:val="Unresolved Mention"/>
    <w:basedOn w:val="DefaultParagraphFont"/>
    <w:uiPriority w:val="99"/>
    <w:semiHidden/>
    <w:unhideWhenUsed/>
    <w:rsid w:val="009256D0"/>
    <w:rPr>
      <w:color w:val="605E5C"/>
      <w:shd w:val="clear" w:color="auto" w:fill="E1DFDD"/>
    </w:rPr>
  </w:style>
  <w:style w:type="table" w:styleId="TableGrid">
    <w:name w:val="Table Grid"/>
    <w:basedOn w:val="TableNormal"/>
    <w:rsid w:val="009256D0"/>
    <w:pPr>
      <w:spacing w:before="60" w:after="60"/>
      <w:ind w:left="576"/>
      <w:jc w:val="both"/>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C3CD7"/>
    <w:pPr>
      <w:spacing w:before="60" w:after="120"/>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C3CD7"/>
    <w:rPr>
      <w:rFonts w:ascii="Times New Roman" w:eastAsia="Times New Roman" w:hAnsi="Times New Roman" w:cs="Times New Roman"/>
      <w:sz w:val="24"/>
      <w:szCs w:val="24"/>
    </w:rPr>
  </w:style>
  <w:style w:type="paragraph" w:customStyle="1" w:styleId="InfoBlue">
    <w:name w:val="InfoBlue"/>
    <w:basedOn w:val="Normal"/>
    <w:next w:val="BodyText"/>
    <w:rsid w:val="004C3CD7"/>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5715">
      <w:bodyDiv w:val="1"/>
      <w:marLeft w:val="0"/>
      <w:marRight w:val="0"/>
      <w:marTop w:val="0"/>
      <w:marBottom w:val="0"/>
      <w:divBdr>
        <w:top w:val="none" w:sz="0" w:space="0" w:color="auto"/>
        <w:left w:val="none" w:sz="0" w:space="0" w:color="auto"/>
        <w:bottom w:val="none" w:sz="0" w:space="0" w:color="auto"/>
        <w:right w:val="none" w:sz="0" w:space="0" w:color="auto"/>
      </w:divBdr>
    </w:div>
    <w:div w:id="678654747">
      <w:bodyDiv w:val="1"/>
      <w:marLeft w:val="0"/>
      <w:marRight w:val="0"/>
      <w:marTop w:val="0"/>
      <w:marBottom w:val="0"/>
      <w:divBdr>
        <w:top w:val="none" w:sz="0" w:space="0" w:color="auto"/>
        <w:left w:val="none" w:sz="0" w:space="0" w:color="auto"/>
        <w:bottom w:val="none" w:sz="0" w:space="0" w:color="auto"/>
        <w:right w:val="none" w:sz="0" w:space="0" w:color="auto"/>
      </w:divBdr>
    </w:div>
    <w:div w:id="113031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demolink.com/lin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KI\AppData\Local\Microsoft\Office\16.0\DTS\en-US%7bE49C4B82-8B4A-48CF-A5E9-427139C9C86E%7d\%7b4644FF79-0C31-43DA-B764-86FEFECDC31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{4644FF79-0C31-43DA-B764-86FEFECDC31B}tf02786999_win32.dotx</Template>
  <TotalTime>139</TotalTime>
  <Pages>5</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Zivkovic</dc:creator>
  <cp:keywords/>
  <dc:description/>
  <cp:lastModifiedBy>Bojan Zivkovic</cp:lastModifiedBy>
  <cp:revision>5</cp:revision>
  <dcterms:created xsi:type="dcterms:W3CDTF">2022-05-06T17:07:00Z</dcterms:created>
  <dcterms:modified xsi:type="dcterms:W3CDTF">2022-05-15T17:13:00Z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